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103" w:rsidRDefault="00422103">
      <w:pPr>
        <w:spacing w:before="3" w:line="100" w:lineRule="exact"/>
        <w:rPr>
          <w:sz w:val="11"/>
          <w:szCs w:val="11"/>
        </w:rPr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2A4910">
      <w:pPr>
        <w:spacing w:before="3"/>
        <w:ind w:left="1886" w:right="1886"/>
        <w:jc w:val="center"/>
        <w:rPr>
          <w:sz w:val="40"/>
          <w:szCs w:val="40"/>
        </w:rPr>
      </w:pPr>
      <w:r>
        <w:rPr>
          <w:spacing w:val="-13"/>
          <w:w w:val="114"/>
          <w:sz w:val="40"/>
          <w:szCs w:val="40"/>
        </w:rPr>
        <w:t>A</w:t>
      </w:r>
      <w:r>
        <w:rPr>
          <w:w w:val="114"/>
          <w:sz w:val="40"/>
          <w:szCs w:val="40"/>
        </w:rPr>
        <w:t>ttribute</w:t>
      </w:r>
      <w:r>
        <w:rPr>
          <w:spacing w:val="26"/>
          <w:w w:val="114"/>
          <w:sz w:val="40"/>
          <w:szCs w:val="40"/>
        </w:rPr>
        <w:t xml:space="preserve"> </w:t>
      </w:r>
      <w:r>
        <w:rPr>
          <w:sz w:val="40"/>
          <w:szCs w:val="40"/>
        </w:rPr>
        <w:t>Reference</w:t>
      </w:r>
      <w:r>
        <w:rPr>
          <w:spacing w:val="99"/>
          <w:sz w:val="40"/>
          <w:szCs w:val="40"/>
        </w:rPr>
        <w:t xml:space="preserve"> </w:t>
      </w:r>
      <w:r>
        <w:rPr>
          <w:w w:val="107"/>
          <w:sz w:val="40"/>
          <w:szCs w:val="40"/>
        </w:rPr>
        <w:t>Guide</w:t>
      </w:r>
    </w:p>
    <w:p w:rsidR="00422103" w:rsidRDefault="002A4910">
      <w:pPr>
        <w:spacing w:before="24"/>
        <w:ind w:left="3645" w:right="3779"/>
        <w:jc w:val="center"/>
        <w:rPr>
          <w:sz w:val="40"/>
          <w:szCs w:val="40"/>
        </w:rPr>
        <w:sectPr w:rsidR="00422103">
          <w:pgSz w:w="11900" w:h="16840"/>
          <w:pgMar w:top="1580" w:right="1680" w:bottom="280" w:left="1680" w:header="720" w:footer="720" w:gutter="0"/>
          <w:cols w:space="720"/>
        </w:sectPr>
      </w:pPr>
      <w:r>
        <w:rPr>
          <w:w w:val="102"/>
          <w:sz w:val="40"/>
          <w:szCs w:val="40"/>
        </w:rPr>
        <w:t>V1.01</w:t>
      </w:r>
    </w:p>
    <w:p w:rsidR="00422103" w:rsidRDefault="00422103">
      <w:pPr>
        <w:spacing w:before="3" w:line="140" w:lineRule="exact"/>
        <w:rPr>
          <w:sz w:val="15"/>
          <w:szCs w:val="15"/>
        </w:rPr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2A4910">
      <w:pPr>
        <w:spacing w:before="3"/>
        <w:ind w:left="3066" w:right="3199"/>
        <w:jc w:val="center"/>
        <w:rPr>
          <w:sz w:val="40"/>
          <w:szCs w:val="40"/>
        </w:rPr>
        <w:sectPr w:rsidR="00422103">
          <w:pgSz w:w="11900" w:h="16840"/>
          <w:pgMar w:top="1580" w:right="1680" w:bottom="280" w:left="1680" w:header="720" w:footer="720" w:gutter="0"/>
          <w:cols w:space="720"/>
        </w:sectPr>
      </w:pPr>
      <w:r>
        <w:rPr>
          <w:spacing w:val="-11"/>
          <w:w w:val="104"/>
          <w:sz w:val="40"/>
          <w:szCs w:val="40"/>
        </w:rPr>
        <w:t>A</w:t>
      </w:r>
      <w:r>
        <w:rPr>
          <w:w w:val="107"/>
          <w:sz w:val="40"/>
          <w:szCs w:val="40"/>
        </w:rPr>
        <w:t>ctionName</w:t>
      </w:r>
    </w:p>
    <w:p w:rsidR="00422103" w:rsidRDefault="00422103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00"/>
        <w:gridCol w:w="1531"/>
        <w:gridCol w:w="4563"/>
        <w:gridCol w:w="1947"/>
      </w:tblGrid>
      <w:tr w:rsidR="00422103">
        <w:trPr>
          <w:trHeight w:hRule="exact" w:val="164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29" w:right="236"/>
              <w:jc w:val="center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pacing w:val="-6"/>
                <w:sz w:val="8"/>
                <w:szCs w:val="8"/>
              </w:rPr>
              <w:t>T</w:t>
            </w:r>
            <w:r>
              <w:rPr>
                <w:rFonts w:ascii="Arial" w:eastAsia="Arial" w:hAnsi="Arial" w:cs="Arial"/>
                <w:b/>
                <w:sz w:val="8"/>
                <w:szCs w:val="8"/>
              </w:rPr>
              <w:t>ype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No.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Name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Description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 xml:space="preserve">Relevant </w:t>
            </w:r>
            <w:r>
              <w:rPr>
                <w:rFonts w:ascii="Arial" w:eastAsia="Arial" w:hAnsi="Arial" w:cs="Arial"/>
                <w:b/>
                <w:spacing w:val="-1"/>
                <w:sz w:val="8"/>
                <w:szCs w:val="8"/>
              </w:rPr>
              <w:t>W</w:t>
            </w:r>
            <w:r>
              <w:rPr>
                <w:rFonts w:ascii="Arial" w:eastAsia="Arial" w:hAnsi="Arial" w:cs="Arial"/>
                <w:b/>
                <w:sz w:val="8"/>
                <w:szCs w:val="8"/>
              </w:rPr>
              <w:t>ords</w:t>
            </w:r>
          </w:p>
        </w:tc>
      </w:tr>
      <w:tr w:rsidR="00422103">
        <w:trPr>
          <w:trHeight w:hRule="exact" w:val="164"/>
        </w:trPr>
        <w:tc>
          <w:tcPr>
            <w:tcW w:w="700" w:type="dxa"/>
            <w:vMerge w:val="restart"/>
            <w:tcBorders>
              <w:top w:val="single" w:sz="2" w:space="0" w:color="3F3F3F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8" w:line="100" w:lineRule="exact"/>
              <w:rPr>
                <w:sz w:val="11"/>
                <w:szCs w:val="11"/>
              </w:rPr>
            </w:pPr>
          </w:p>
          <w:p w:rsidR="00422103" w:rsidRDefault="002A4910">
            <w:pPr>
              <w:ind w:left="237" w:right="238"/>
              <w:jc w:val="center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DNS</w:t>
            </w:r>
          </w:p>
        </w:tc>
        <w:tc>
          <w:tcPr>
            <w:tcW w:w="200" w:type="dxa"/>
            <w:tcBorders>
              <w:top w:val="single" w:sz="2" w:space="0" w:color="3F3F3F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000</w:t>
            </w:r>
          </w:p>
        </w:tc>
        <w:tc>
          <w:tcPr>
            <w:tcW w:w="1531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dns query</w:t>
            </w:r>
          </w:p>
        </w:tc>
        <w:tc>
          <w:tcPr>
            <w:tcW w:w="4563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 DNS quer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[DNS][query][send]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reverse dns lookup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 reverse DNS lookup.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[DNS][reverse lookup][send]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7" w:line="100" w:lineRule="exact"/>
              <w:rPr>
                <w:sz w:val="11"/>
                <w:szCs w:val="11"/>
              </w:rPr>
            </w:pPr>
          </w:p>
          <w:p w:rsidR="00422103" w:rsidRDefault="002A4910">
            <w:pPr>
              <w:ind w:left="14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Debugging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check for kernel debugger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checking for the presence of a kernel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debugge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[debug][kernel debugger]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check for remote debugger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checking for the presence of a remote debugge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[debug][remote debugger]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5" w:line="280" w:lineRule="exact"/>
              <w:rPr>
                <w:sz w:val="28"/>
                <w:szCs w:val="28"/>
              </w:rPr>
            </w:pPr>
          </w:p>
          <w:p w:rsidR="00422103" w:rsidRDefault="002A4910">
            <w:pPr>
              <w:ind w:left="10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DeviceDriver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emulate driver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emulating </w:t>
            </w:r>
            <w:r>
              <w:rPr>
                <w:rFonts w:ascii="Arial" w:eastAsia="Arial" w:hAnsi="Arial" w:cs="Arial"/>
                <w:sz w:val="8"/>
                <w:szCs w:val="8"/>
              </w:rPr>
              <w:t>an existing driver on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[driver][emulate]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load and call driver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loading a driver into a system and then calling the loaded drive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[driver][load][call]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load driver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loading a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driver into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[driver][load]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unload driver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unloading a driver from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[driver][unload]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19" w:line="260" w:lineRule="exact"/>
              <w:rPr>
                <w:sz w:val="26"/>
                <w:szCs w:val="26"/>
              </w:rPr>
            </w:pPr>
          </w:p>
          <w:p w:rsidR="00422103" w:rsidRDefault="002A4910">
            <w:pPr>
              <w:ind w:left="17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Directory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directory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directory on the filesystem.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[directory][create]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directory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directory on the filesystem.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[directory][delete]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hide directory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hiding an existing director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[directory][hide]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monitor directory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monitoring an existing directory on the filesystem for changes.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[directory][monitor][check]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1" w:line="120" w:lineRule="exact"/>
              <w:rPr>
                <w:sz w:val="12"/>
                <w:szCs w:val="12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37" w:right="238"/>
              <w:jc w:val="center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Disk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emulate disk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emulating an existing disk.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[disk][emulate]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disk attributes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querying the attributes of a disk such as the amount of available free space.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[disk][query attribute]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disk type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disk type.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[disk][type]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list </w:t>
            </w:r>
            <w:r>
              <w:rPr>
                <w:rFonts w:ascii="Arial" w:eastAsia="Arial" w:hAnsi="Arial" w:cs="Arial"/>
                <w:sz w:val="8"/>
                <w:szCs w:val="8"/>
              </w:rPr>
              <w:t>disks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listing all disks available on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[disk][list]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monitor disks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monitoring an existing disk for changes.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[disk][monitor]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mount disk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</w:t>
            </w:r>
            <w:r>
              <w:rPr>
                <w:rFonts w:ascii="Arial" w:eastAsia="Arial" w:hAnsi="Arial" w:cs="Arial"/>
                <w:sz w:val="8"/>
                <w:szCs w:val="8"/>
              </w:rPr>
              <w:t>mounting an existing file system to a mounting point.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[disk][mount]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unmount disk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unmounting an existing file system from a mounting point.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[disk][unmount]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2" w:line="200" w:lineRule="exact"/>
            </w:pPr>
          </w:p>
          <w:p w:rsidR="00422103" w:rsidRDefault="002A4910">
            <w:pPr>
              <w:ind w:left="245" w:right="248"/>
              <w:jc w:val="center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FTP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connect to ftp server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connecting to an existing FTP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[FTP][connect]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020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disconnect from ftp server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disconnecting from an existing FTP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[FTP][disconnect]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021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ftp command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sending a </w:t>
            </w:r>
            <w:r>
              <w:rPr>
                <w:rFonts w:ascii="Arial" w:eastAsia="Arial" w:hAnsi="Arial" w:cs="Arial"/>
                <w:sz w:val="8"/>
                <w:szCs w:val="8"/>
              </w:rPr>
              <w:t>command on an FTP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server connection.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[FTP][send command]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3" w:line="140" w:lineRule="exact"/>
              <w:rPr>
                <w:sz w:val="14"/>
                <w:szCs w:val="14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53" w:right="254"/>
              <w:jc w:val="center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File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022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close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closing an existing file that previously opened for reading or writing.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[file][close]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023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copy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</w:t>
            </w:r>
            <w:r>
              <w:rPr>
                <w:rFonts w:ascii="Arial" w:eastAsia="Arial" w:hAnsi="Arial" w:cs="Arial"/>
                <w:sz w:val="8"/>
                <w:szCs w:val="8"/>
              </w:rPr>
              <w:t>of copying an existing file from one location to anothe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[file][copy]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024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025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file alternate data stream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creating an alternate data </w:t>
            </w:r>
            <w:r>
              <w:rPr>
                <w:rFonts w:ascii="Arial" w:eastAsia="Arial" w:hAnsi="Arial" w:cs="Arial"/>
                <w:sz w:val="8"/>
                <w:szCs w:val="8"/>
              </w:rPr>
              <w:t>stream in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[file][alternate data stream][create]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026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file mapping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file mapping object.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[file][mapping][create]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027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file symbolic link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a symbolic link to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[file][symbolic link]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028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[file][delete][wipe]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029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execute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executing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[file][execute]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030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find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searching for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[file][find][search][check]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031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file attributes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attributes of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[file][get attribute]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032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hide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Specifies </w:t>
            </w:r>
            <w:r>
              <w:rPr>
                <w:rFonts w:ascii="Arial" w:eastAsia="Arial" w:hAnsi="Arial" w:cs="Arial"/>
                <w:sz w:val="8"/>
                <w:szCs w:val="8"/>
              </w:rPr>
              <w:t>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hiding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[file][hide]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033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lock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locking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[file][lock]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034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modify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modifying an existing file in some manne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[file][modify][append][overwrite]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035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move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moving an existing file from one location to anothe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[file][move]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036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open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opening an existing file for reading or writing.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[file][open]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037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open file mapping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opening an existing file mapping object.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[file][mapping][open]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038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read from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reading from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[file][read]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039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rename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renaming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[file][rename]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040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control code to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 control code to a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[file][control code][send]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041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set file attributes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setting </w:t>
            </w:r>
            <w:r>
              <w:rPr>
                <w:rFonts w:ascii="Arial" w:eastAsia="Arial" w:hAnsi="Arial" w:cs="Arial"/>
                <w:sz w:val="8"/>
                <w:szCs w:val="8"/>
              </w:rPr>
              <w:t>the file attributes for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[file][set attribute]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042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unlock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unlocking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[file][unlock]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043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write to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writing to an existing file.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[file][write]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9" w:line="100" w:lineRule="exact"/>
              <w:rPr>
                <w:sz w:val="11"/>
                <w:szCs w:val="11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53" w:right="249"/>
              <w:jc w:val="center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GUI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044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dialog box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dialog box.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[GUI][dialog box][create]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045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window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windo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w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[GUI][window][create]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046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enumerate windows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Specifies the </w:t>
            </w:r>
            <w:r>
              <w:rPr>
                <w:rFonts w:ascii="Arial" w:eastAsia="Arial" w:hAnsi="Arial" w:cs="Arial"/>
                <w:sz w:val="8"/>
                <w:szCs w:val="8"/>
              </w:rPr>
              <w:t>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enumerating all open windows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[GUI][window][enumerate]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047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find window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search for a particular windo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w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[GUI][window][find][search]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048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hide window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hiding an existing windo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w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[GUI][window][hide]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049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kill window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killing an existing windo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w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[GUI][window][kill]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050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show window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showing an existing windo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w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[GUI][window][show]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8" w:line="160" w:lineRule="exact"/>
              <w:rPr>
                <w:sz w:val="16"/>
                <w:szCs w:val="16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21" w:right="214"/>
              <w:jc w:val="center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HTTP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051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receive http </w:t>
            </w:r>
            <w:r>
              <w:rPr>
                <w:rFonts w:ascii="Arial" w:eastAsia="Arial" w:hAnsi="Arial" w:cs="Arial"/>
                <w:sz w:val="8"/>
                <w:szCs w:val="8"/>
              </w:rPr>
              <w:t>response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receiving an HTTP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server response for a prior HTTP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request.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[HTTP][receive][server response]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052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http connect request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an HTTP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CONNECT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client request to an existing </w:t>
            </w:r>
            <w:r>
              <w:rPr>
                <w:rFonts w:ascii="Arial" w:eastAsia="Arial" w:hAnsi="Arial" w:cs="Arial"/>
                <w:sz w:val="8"/>
                <w:szCs w:val="8"/>
              </w:rPr>
              <w:t>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[HTTP][CONNECT]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053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http delete request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an HTTP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DELETE client request to an existing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[HTTP][DELETE]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054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http get request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an HTTP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GET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client </w:t>
            </w:r>
            <w:r>
              <w:rPr>
                <w:rFonts w:ascii="Arial" w:eastAsia="Arial" w:hAnsi="Arial" w:cs="Arial"/>
                <w:sz w:val="8"/>
                <w:szCs w:val="8"/>
              </w:rPr>
              <w:t>request to an existing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[HTTP][GET]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055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http head request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an HTTP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HEAD client request to an existing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[HTTP][HEAD]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056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http options request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an HTTP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OPTIONS client request to an existing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[HTTP][OPTIONS]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057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http patch request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an HTTP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PA</w:t>
            </w:r>
            <w:r>
              <w:rPr>
                <w:rFonts w:ascii="Arial" w:eastAsia="Arial" w:hAnsi="Arial" w:cs="Arial"/>
                <w:sz w:val="8"/>
                <w:szCs w:val="8"/>
              </w:rPr>
              <w:t>TCH client request to an existing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[HTTP][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PA</w:t>
            </w:r>
            <w:r>
              <w:rPr>
                <w:rFonts w:ascii="Arial" w:eastAsia="Arial" w:hAnsi="Arial" w:cs="Arial"/>
                <w:sz w:val="8"/>
                <w:szCs w:val="8"/>
              </w:rPr>
              <w:t>TCH]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058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http post request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</w:t>
            </w:r>
            <w:r>
              <w:rPr>
                <w:rFonts w:ascii="Arial" w:eastAsia="Arial" w:hAnsi="Arial" w:cs="Arial"/>
                <w:sz w:val="8"/>
                <w:szCs w:val="8"/>
              </w:rPr>
              <w:t>of sending an HTTP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POST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client request to an existing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[HTTP][POST]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059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http put request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an HTTP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PUT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client request to an existing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[HTTP][PUT]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060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http trace request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an HTTP</w:t>
            </w:r>
            <w:r>
              <w:rPr>
                <w:rFonts w:ascii="Arial" w:eastAsia="Arial" w:hAnsi="Arial" w:cs="Arial"/>
                <w:spacing w:val="-3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TRACE client request to an existing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[HTTP][TRACE]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2" w:line="200" w:lineRule="exact"/>
            </w:pPr>
          </w:p>
          <w:p w:rsidR="00422103" w:rsidRDefault="002A4910">
            <w:pPr>
              <w:ind w:left="19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Hooking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061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add system call hook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adding a new system call hook.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[hook][system call][add]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062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add windows hook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Specifies the </w:t>
            </w:r>
            <w:r>
              <w:rPr>
                <w:rFonts w:ascii="Arial" w:eastAsia="Arial" w:hAnsi="Arial" w:cs="Arial"/>
                <w:sz w:val="8"/>
                <w:szCs w:val="8"/>
              </w:rPr>
              <w:t>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adding a new Windows application-defined hook procedure.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[hook][Windows][add]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063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hide hook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 action of hiding an existing hook.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[hook][hide]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14" w:line="280" w:lineRule="exact"/>
              <w:rPr>
                <w:sz w:val="28"/>
                <w:szCs w:val="28"/>
              </w:rPr>
            </w:pPr>
          </w:p>
          <w:p w:rsidR="00422103" w:rsidRDefault="002A4910">
            <w:pPr>
              <w:ind w:left="253" w:right="258"/>
              <w:jc w:val="center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IPC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064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connect to named pipe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</w:t>
            </w:r>
            <w:r>
              <w:rPr>
                <w:rFonts w:ascii="Arial" w:eastAsia="Arial" w:hAnsi="Arial" w:cs="Arial"/>
                <w:sz w:val="8"/>
                <w:szCs w:val="8"/>
              </w:rPr>
              <w:t>connecting to an existing named pipe.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[IPC][pipe][connect]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065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mailslot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named mailslot.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[IPC][mailslot][create]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066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named pipe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named pipe.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[IPC][pipe][create]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067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named pipe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named pipe.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[IPC][pipe][delete]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068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disconnect from named pipe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disconnecting from an existing named pipe.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[IPC][pipe][disconnect]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069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read from mailslot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reading some data from an existing named mailslot.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[IPC][mailslot][read]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070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read from named pipe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reading some data from an existing named </w:t>
            </w:r>
            <w:r>
              <w:rPr>
                <w:rFonts w:ascii="Arial" w:eastAsia="Arial" w:hAnsi="Arial" w:cs="Arial"/>
                <w:sz w:val="8"/>
                <w:szCs w:val="8"/>
              </w:rPr>
              <w:t>pipe.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[IPC][pipe][read]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071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write to mailslot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writing some data to an existing named mailslot.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[IPC][mailslot][write]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072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write to named pipe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writing some data to an existing named pipe.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[IPC][pipe][write]</w:t>
            </w:r>
          </w:p>
        </w:tc>
      </w:tr>
    </w:tbl>
    <w:p w:rsidR="00422103" w:rsidRDefault="00422103">
      <w:pPr>
        <w:spacing w:before="2" w:line="140" w:lineRule="exact"/>
        <w:rPr>
          <w:sz w:val="15"/>
          <w:szCs w:val="15"/>
        </w:rPr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2A4910">
      <w:pPr>
        <w:spacing w:before="19"/>
        <w:ind w:left="4522" w:right="4449"/>
        <w:jc w:val="center"/>
        <w:rPr>
          <w:rFonts w:ascii="Arial" w:eastAsia="Arial" w:hAnsi="Arial" w:cs="Arial"/>
          <w:sz w:val="24"/>
          <w:szCs w:val="24"/>
        </w:rPr>
        <w:sectPr w:rsidR="00422103">
          <w:headerReference w:type="default" r:id="rId7"/>
          <w:pgSz w:w="11900" w:h="16840"/>
          <w:pgMar w:top="1580" w:right="1400" w:bottom="280" w:left="1320" w:header="1398" w:footer="0" w:gutter="0"/>
          <w:cols w:space="720"/>
        </w:sectPr>
      </w:pPr>
      <w:r>
        <w:pict>
          <v:group id="_x0000_s1549" style="position:absolute;left:0;text-align:left;margin-left:106.5pt;margin-top:82.7pt;width:1pt;height:684.9pt;z-index:-8187;mso-position-horizontal-relative:page;mso-position-vertical-relative:page" coordorigin="2130,1654" coordsize="20,13698">
            <v:shape id="_x0000_s1633" style="position:absolute;left:2140;top:1664;width:0;height:164" coordorigin="2140,1664" coordsize="0,164" path="m2140,1664r,164l2140,1664xe" fillcolor="#bdc0bf" stroked="f">
              <v:path arrowok="t"/>
            </v:shape>
            <v:shape id="_x0000_s1632" style="position:absolute;left:2140;top:1828;width:0;height:164" coordorigin="2140,1828" coordsize="0,164" path="m2140,1828r,165l2140,1828xe" fillcolor="#dbdbdb" stroked="f">
              <v:path arrowok="t"/>
            </v:shape>
            <v:shape id="_x0000_s1631" style="position:absolute;left:2140;top:1993;width:0;height:163" coordorigin="2140,1993" coordsize="0,163" path="m2140,1993r,163l2140,1993xe" fillcolor="#dbdbdb" stroked="f">
              <v:path arrowok="t"/>
            </v:shape>
            <v:shape id="_x0000_s1630" style="position:absolute;left:2140;top:2156;width:0;height:163" coordorigin="2140,2156" coordsize="0,163" path="m2140,2156r,162l2140,2156xe" fillcolor="#dbdbdb" stroked="f">
              <v:path arrowok="t"/>
            </v:shape>
            <v:shape id="_x0000_s1629" style="position:absolute;left:2140;top:2318;width:0;height:163" coordorigin="2140,2318" coordsize="0,163" path="m2140,2318r,163l2140,2318xe" fillcolor="#dbdbdb" stroked="f">
              <v:path arrowok="t"/>
            </v:shape>
            <v:shape id="_x0000_s1628" style="position:absolute;left:2140;top:2481;width:0;height:163" coordorigin="2140,2481" coordsize="0,163" path="m2140,2481r,163l2140,2481xe" fillcolor="#dbdbdb" stroked="f">
              <v:path arrowok="t"/>
            </v:shape>
            <v:shape id="_x0000_s1627" style="position:absolute;left:2140;top:2644;width:0;height:163" coordorigin="2140,2644" coordsize="0,163" path="m2140,2644r,163l2140,2644xe" fillcolor="#dbdbdb" stroked="f">
              <v:path arrowok="t"/>
            </v:shape>
            <v:shape id="_x0000_s1626" style="position:absolute;left:2140;top:2807;width:0;height:163" coordorigin="2140,2807" coordsize="0,163" path="m2140,2807r,163l2140,2807xe" fillcolor="#dbdbdb" stroked="f">
              <v:path arrowok="t"/>
            </v:shape>
            <v:shape id="_x0000_s1625" style="position:absolute;left:2140;top:2970;width:0;height:163" coordorigin="2140,2970" coordsize="0,163" path="m2140,2970r,162l2140,2970xe" fillcolor="#dbdbdb" stroked="f">
              <v:path arrowok="t"/>
            </v:shape>
            <v:shape id="_x0000_s1624" style="position:absolute;left:2140;top:3132;width:0;height:163" coordorigin="2140,3132" coordsize="0,163" path="m2140,3132r,163l2140,3132xe" fillcolor="#dbdbdb" stroked="f">
              <v:path arrowok="t"/>
            </v:shape>
            <v:shape id="_x0000_s1623" style="position:absolute;left:2140;top:3295;width:0;height:163" coordorigin="2140,3295" coordsize="0,163" path="m2140,3295r,163l2140,3295xe" fillcolor="#dbdbdb" stroked="f">
              <v:path arrowok="t"/>
            </v:shape>
            <v:shape id="_x0000_s1622" style="position:absolute;left:2140;top:3458;width:0;height:163" coordorigin="2140,3458" coordsize="0,163" path="m2140,3458r,163l2140,3458xe" fillcolor="#dbdbdb" stroked="f">
              <v:path arrowok="t"/>
            </v:shape>
            <v:shape id="_x0000_s1621" style="position:absolute;left:2140;top:3621;width:0;height:163" coordorigin="2140,3621" coordsize="0,163" path="m2140,3621r,163l2140,3621xe" fillcolor="#dbdbdb" stroked="f">
              <v:path arrowok="t"/>
            </v:shape>
            <v:shape id="_x0000_s1620" style="position:absolute;left:2140;top:3784;width:0;height:163" coordorigin="2140,3784" coordsize="0,163" path="m2140,3784r,162l2140,3784xe" fillcolor="#dbdbdb" stroked="f">
              <v:path arrowok="t"/>
            </v:shape>
            <v:shape id="_x0000_s1619" style="position:absolute;left:2140;top:3946;width:0;height:163" coordorigin="2140,3946" coordsize="0,163" path="m2140,3946r,163l2140,3946xe" fillcolor="#dbdbdb" stroked="f">
              <v:path arrowok="t"/>
            </v:shape>
            <v:shape id="_x0000_s1618" style="position:absolute;left:2140;top:4109;width:0;height:163" coordorigin="2140,4109" coordsize="0,163" path="m2140,4109r,163l2140,4109xe" fillcolor="#dbdbdb" stroked="f">
              <v:path arrowok="t"/>
            </v:shape>
            <v:shape id="_x0000_s1617" style="position:absolute;left:2140;top:4272;width:0;height:163" coordorigin="2140,4272" coordsize="0,163" path="m2140,4272r,163l2140,4272xe" fillcolor="#dbdbdb" stroked="f">
              <v:path arrowok="t"/>
            </v:shape>
            <v:shape id="_x0000_s1616" style="position:absolute;left:2140;top:4435;width:0;height:163" coordorigin="2140,4435" coordsize="0,163" path="m2140,4435r,163l2140,4435xe" fillcolor="#dbdbdb" stroked="f">
              <v:path arrowok="t"/>
            </v:shape>
            <v:shape id="_x0000_s1615" style="position:absolute;left:2140;top:4598;width:0;height:163" coordorigin="2140,4598" coordsize="0,163" path="m2140,4598r,162l2140,4598xe" fillcolor="#dbdbdb" stroked="f">
              <v:path arrowok="t"/>
            </v:shape>
            <v:shape id="_x0000_s1614" style="position:absolute;left:2140;top:4760;width:0;height:163" coordorigin="2140,4760" coordsize="0,163" path="m2140,4760r,163l2140,4760xe" fillcolor="#dbdbdb" stroked="f">
              <v:path arrowok="t"/>
            </v:shape>
            <v:shape id="_x0000_s1613" style="position:absolute;left:2140;top:4923;width:0;height:163" coordorigin="2140,4923" coordsize="0,163" path="m2140,4923r,163l2140,4923xe" fillcolor="#dbdbdb" stroked="f">
              <v:path arrowok="t"/>
            </v:shape>
            <v:shape id="_x0000_s1612" style="position:absolute;left:2140;top:5086;width:0;height:163" coordorigin="2140,5086" coordsize="0,163" path="m2140,5086r,163l2140,5086xe" fillcolor="#dbdbdb" stroked="f">
              <v:path arrowok="t"/>
            </v:shape>
            <v:shape id="_x0000_s1611" style="position:absolute;left:2140;top:5249;width:0;height:163" coordorigin="2140,5249" coordsize="0,163" path="m2140,5249r,163l2140,5249xe" fillcolor="#dbdbdb" stroked="f">
              <v:path arrowok="t"/>
            </v:shape>
            <v:shape id="_x0000_s1610" style="position:absolute;left:2140;top:5412;width:0;height:163" coordorigin="2140,5412" coordsize="0,163" path="m2140,5412r,162l2140,5412xe" fillcolor="#dbdbdb" stroked="f">
              <v:path arrowok="t"/>
            </v:shape>
            <v:shape id="_x0000_s1609" style="position:absolute;left:2140;top:5574;width:0;height:163" coordorigin="2140,5574" coordsize="0,163" path="m2140,5574r,163l2140,5574xe" fillcolor="#dbdbdb" stroked="f">
              <v:path arrowok="t"/>
            </v:shape>
            <v:shape id="_x0000_s1608" style="position:absolute;left:2140;top:5737;width:0;height:163" coordorigin="2140,5737" coordsize="0,163" path="m2140,5737r,163l2140,5737xe" fillcolor="#dbdbdb" stroked="f">
              <v:path arrowok="t"/>
            </v:shape>
            <v:shape id="_x0000_s1607" style="position:absolute;left:2140;top:5900;width:0;height:163" coordorigin="2140,5900" coordsize="0,163" path="m2140,5900r,163l2140,5900xe" fillcolor="#dbdbdb" stroked="f">
              <v:path arrowok="t"/>
            </v:shape>
            <v:shape id="_x0000_s1606" style="position:absolute;left:2140;top:6063;width:0;height:163" coordorigin="2140,6063" coordsize="0,163" path="m2140,6063r,163l2140,6063xe" fillcolor="#dbdbdb" stroked="f">
              <v:path arrowok="t"/>
            </v:shape>
            <v:shape id="_x0000_s1605" style="position:absolute;left:2140;top:6226;width:0;height:163" coordorigin="2140,6226" coordsize="0,163" path="m2140,6226r,162l2140,6226xe" fillcolor="#dbdbdb" stroked="f">
              <v:path arrowok="t"/>
            </v:shape>
            <v:shape id="_x0000_s1604" style="position:absolute;left:2140;top:6388;width:0;height:163" coordorigin="2140,6388" coordsize="0,163" path="m2140,6388r,163l2140,6388xe" fillcolor="#dbdbdb" stroked="f">
              <v:path arrowok="t"/>
            </v:shape>
            <v:shape id="_x0000_s1603" style="position:absolute;left:2140;top:6551;width:0;height:163" coordorigin="2140,6551" coordsize="0,163" path="m2140,6551r,163l2140,6551xe" fillcolor="#dbdbdb" stroked="f">
              <v:path arrowok="t"/>
            </v:shape>
            <v:shape id="_x0000_s1602" style="position:absolute;left:2140;top:6714;width:0;height:163" coordorigin="2140,6714" coordsize="0,163" path="m2140,6714r,163l2140,6714xe" fillcolor="#dbdbdb" stroked="f">
              <v:path arrowok="t"/>
            </v:shape>
            <v:shape id="_x0000_s1601" style="position:absolute;left:2140;top:6877;width:0;height:163" coordorigin="2140,6877" coordsize="0,163" path="m2140,6877r,163l2140,6877xe" fillcolor="#dbdbdb" stroked="f">
              <v:path arrowok="t"/>
            </v:shape>
            <v:shape id="_x0000_s1600" style="position:absolute;left:2140;top:7040;width:0;height:163" coordorigin="2140,7040" coordsize="0,163" path="m2140,7040r,162l2140,7040xe" fillcolor="#dbdbdb" stroked="f">
              <v:path arrowok="t"/>
            </v:shape>
            <v:shape id="_x0000_s1599" style="position:absolute;left:2140;top:7202;width:0;height:163" coordorigin="2140,7202" coordsize="0,163" path="m2140,7202r,163l2140,7202xe" fillcolor="#dbdbdb" stroked="f">
              <v:path arrowok="t"/>
            </v:shape>
            <v:shape id="_x0000_s1598" style="position:absolute;left:2140;top:7365;width:0;height:163" coordorigin="2140,7365" coordsize="0,163" path="m2140,7365r,163l2140,7365xe" fillcolor="#dbdbdb" stroked="f">
              <v:path arrowok="t"/>
            </v:shape>
            <v:shape id="_x0000_s1597" style="position:absolute;left:2140;top:7528;width:0;height:163" coordorigin="2140,7528" coordsize="0,163" path="m2140,7528r,163l2140,7528xe" fillcolor="#dbdbdb" stroked="f">
              <v:path arrowok="t"/>
            </v:shape>
            <v:shape id="_x0000_s1596" style="position:absolute;left:2140;top:7691;width:0;height:163" coordorigin="2140,7691" coordsize="0,163" path="m2140,7691r,163l2140,7691xe" fillcolor="#dbdbdb" stroked="f">
              <v:path arrowok="t"/>
            </v:shape>
            <v:shape id="_x0000_s1595" style="position:absolute;left:2140;top:7854;width:0;height:163" coordorigin="2140,7854" coordsize="0,163" path="m2140,7854r,162l2140,7854xe" fillcolor="#dbdbdb" stroked="f">
              <v:path arrowok="t"/>
            </v:shape>
            <v:shape id="_x0000_s1594" style="position:absolute;left:2140;top:8016;width:0;height:163" coordorigin="2140,8016" coordsize="0,163" path="m2140,8016r,163l2140,8016xe" fillcolor="#dbdbdb" stroked="f">
              <v:path arrowok="t"/>
            </v:shape>
            <v:shape id="_x0000_s1593" style="position:absolute;left:2140;top:8179;width:0;height:163" coordorigin="2140,8179" coordsize="0,163" path="m2140,8179r,163l2140,8179xe" fillcolor="#dbdbdb" stroked="f">
              <v:path arrowok="t"/>
            </v:shape>
            <v:shape id="_x0000_s1592" style="position:absolute;left:2140;top:8342;width:0;height:163" coordorigin="2140,8342" coordsize="0,163" path="m2140,8342r,163l2140,8342xe" fillcolor="#dbdbdb" stroked="f">
              <v:path arrowok="t"/>
            </v:shape>
            <v:shape id="_x0000_s1591" style="position:absolute;left:2140;top:8505;width:0;height:163" coordorigin="2140,8505" coordsize="0,163" path="m2140,8505r,163l2140,8505xe" fillcolor="#dbdbdb" stroked="f">
              <v:path arrowok="t"/>
            </v:shape>
            <v:shape id="_x0000_s1590" style="position:absolute;left:2140;top:8668;width:0;height:163" coordorigin="2140,8668" coordsize="0,163" path="m2140,8668r,162l2140,8668xe" fillcolor="#dbdbdb" stroked="f">
              <v:path arrowok="t"/>
            </v:shape>
            <v:shape id="_x0000_s1589" style="position:absolute;left:2140;top:8830;width:0;height:163" coordorigin="2140,8830" coordsize="0,163" path="m2140,8830r,163l2140,8830xe" fillcolor="#dbdbdb" stroked="f">
              <v:path arrowok="t"/>
            </v:shape>
            <v:shape id="_x0000_s1588" style="position:absolute;left:2140;top:8993;width:0;height:163" coordorigin="2140,8993" coordsize="0,163" path="m2140,8993r,163l2140,8993xe" fillcolor="#dbdbdb" stroked="f">
              <v:path arrowok="t"/>
            </v:shape>
            <v:shape id="_x0000_s1587" style="position:absolute;left:2140;top:9156;width:0;height:163" coordorigin="2140,9156" coordsize="0,163" path="m2140,9156r,163l2140,9156xe" fillcolor="#dbdbdb" stroked="f">
              <v:path arrowok="t"/>
            </v:shape>
            <v:shape id="_x0000_s1586" style="position:absolute;left:2140;top:9319;width:0;height:163" coordorigin="2140,9319" coordsize="0,163" path="m2140,9319r,163l2140,9319xe" fillcolor="#dbdbdb" stroked="f">
              <v:path arrowok="t"/>
            </v:shape>
            <v:shape id="_x0000_s1585" style="position:absolute;left:2140;top:9482;width:0;height:163" coordorigin="2140,9482" coordsize="0,163" path="m2140,9482r,162l2140,9482xe" fillcolor="#dbdbdb" stroked="f">
              <v:path arrowok="t"/>
            </v:shape>
            <v:shape id="_x0000_s1584" style="position:absolute;left:2140;top:9644;width:0;height:163" coordorigin="2140,9644" coordsize="0,163" path="m2140,9644r,163l2140,9644xe" fillcolor="#dbdbdb" stroked="f">
              <v:path arrowok="t"/>
            </v:shape>
            <v:shape id="_x0000_s1583" style="position:absolute;left:2140;top:9807;width:0;height:163" coordorigin="2140,9807" coordsize="0,163" path="m2140,9807r,163l2140,9807xe" fillcolor="#dbdbdb" stroked="f">
              <v:path arrowok="t"/>
            </v:shape>
            <v:shape id="_x0000_s1582" style="position:absolute;left:2140;top:9970;width:0;height:163" coordorigin="2140,9970" coordsize="0,163" path="m2140,9970r,163l2140,9970xe" fillcolor="#dbdbdb" stroked="f">
              <v:path arrowok="t"/>
            </v:shape>
            <v:shape id="_x0000_s1581" style="position:absolute;left:2140;top:10133;width:0;height:163" coordorigin="2140,10133" coordsize="0,163" path="m2140,10133r,163l2140,10133xe" fillcolor="#dbdbdb" stroked="f">
              <v:path arrowok="t"/>
            </v:shape>
            <v:shape id="_x0000_s1580" style="position:absolute;left:2140;top:10296;width:0;height:163" coordorigin="2140,10296" coordsize="0,163" path="m2140,10296r,162l2140,10296xe" fillcolor="#dbdbdb" stroked="f">
              <v:path arrowok="t"/>
            </v:shape>
            <v:shape id="_x0000_s1579" style="position:absolute;left:2140;top:10458;width:0;height:163" coordorigin="2140,10458" coordsize="0,163" path="m2140,10458r,163l2140,10458xe" fillcolor="#dbdbdb" stroked="f">
              <v:path arrowok="t"/>
            </v:shape>
            <v:shape id="_x0000_s1578" style="position:absolute;left:2140;top:10621;width:0;height:163" coordorigin="2140,10621" coordsize="0,163" path="m2140,10621r,163l2140,10621xe" fillcolor="#dbdbdb" stroked="f">
              <v:path arrowok="t"/>
            </v:shape>
            <v:shape id="_x0000_s1577" style="position:absolute;left:2140;top:10784;width:0;height:163" coordorigin="2140,10784" coordsize="0,163" path="m2140,10784r,163l2140,10784xe" fillcolor="#dbdbdb" stroked="f">
              <v:path arrowok="t"/>
            </v:shape>
            <v:shape id="_x0000_s1576" style="position:absolute;left:2140;top:10947;width:0;height:163" coordorigin="2140,10947" coordsize="0,163" path="m2140,10947r,163l2140,10947xe" fillcolor="#dbdbdb" stroked="f">
              <v:path arrowok="t"/>
            </v:shape>
            <v:shape id="_x0000_s1575" style="position:absolute;left:2140;top:11110;width:0;height:163" coordorigin="2140,11110" coordsize="0,163" path="m2140,11110r,162l2140,11110xe" fillcolor="#dbdbdb" stroked="f">
              <v:path arrowok="t"/>
            </v:shape>
            <v:shape id="_x0000_s1574" style="position:absolute;left:2140;top:11272;width:0;height:163" coordorigin="2140,11272" coordsize="0,163" path="m2140,11272r,163l2140,11272xe" fillcolor="#dbdbdb" stroked="f">
              <v:path arrowok="t"/>
            </v:shape>
            <v:shape id="_x0000_s1573" style="position:absolute;left:2140;top:11435;width:0;height:163" coordorigin="2140,11435" coordsize="0,163" path="m2140,11435r,163l2140,11435xe" fillcolor="#dbdbdb" stroked="f">
              <v:path arrowok="t"/>
            </v:shape>
            <v:shape id="_x0000_s1572" style="position:absolute;left:2140;top:11598;width:0;height:163" coordorigin="2140,11598" coordsize="0,163" path="m2140,11598r,163l2140,11598xe" fillcolor="#dbdbdb" stroked="f">
              <v:path arrowok="t"/>
            </v:shape>
            <v:shape id="_x0000_s1571" style="position:absolute;left:2140;top:11761;width:0;height:163" coordorigin="2140,11761" coordsize="0,163" path="m2140,11761r,163l2140,11761xe" fillcolor="#dbdbdb" stroked="f">
              <v:path arrowok="t"/>
            </v:shape>
            <v:shape id="_x0000_s1570" style="position:absolute;left:2140;top:11924;width:0;height:163" coordorigin="2140,11924" coordsize="0,163" path="m2140,11924r,162l2140,11924xe" fillcolor="#dbdbdb" stroked="f">
              <v:path arrowok="t"/>
            </v:shape>
            <v:shape id="_x0000_s1569" style="position:absolute;left:2140;top:12086;width:0;height:163" coordorigin="2140,12086" coordsize="0,163" path="m2140,12086r,163l2140,12086xe" fillcolor="#dbdbdb" stroked="f">
              <v:path arrowok="t"/>
            </v:shape>
            <v:shape id="_x0000_s1568" style="position:absolute;left:2140;top:12249;width:0;height:163" coordorigin="2140,12249" coordsize="0,163" path="m2140,12249r,163l2140,12249xe" fillcolor="#dbdbdb" stroked="f">
              <v:path arrowok="t"/>
            </v:shape>
            <v:shape id="_x0000_s1567" style="position:absolute;left:2140;top:12412;width:0;height:163" coordorigin="2140,12412" coordsize="0,163" path="m2140,12412r,163l2140,12412xe" fillcolor="#dbdbdb" stroked="f">
              <v:path arrowok="t"/>
            </v:shape>
            <v:shape id="_x0000_s1566" style="position:absolute;left:2140;top:12575;width:0;height:163" coordorigin="2140,12575" coordsize="0,163" path="m2140,12575r,163l2140,12575xe" fillcolor="#dbdbdb" stroked="f">
              <v:path arrowok="t"/>
            </v:shape>
            <v:shape id="_x0000_s1565" style="position:absolute;left:2140;top:12738;width:0;height:163" coordorigin="2140,12738" coordsize="0,163" path="m2140,12738r,162l2140,12738xe" fillcolor="#dbdbdb" stroked="f">
              <v:path arrowok="t"/>
            </v:shape>
            <v:shape id="_x0000_s1564" style="position:absolute;left:2140;top:12900;width:0;height:163" coordorigin="2140,12900" coordsize="0,163" path="m2140,12900r,163l2140,12900xe" fillcolor="#dbdbdb" stroked="f">
              <v:path arrowok="t"/>
            </v:shape>
            <v:shape id="_x0000_s1563" style="position:absolute;left:2140;top:13063;width:0;height:163" coordorigin="2140,13063" coordsize="0,163" path="m2140,13063r,163l2140,13063xe" fillcolor="#dbdbdb" stroked="f">
              <v:path arrowok="t"/>
            </v:shape>
            <v:shape id="_x0000_s1562" style="position:absolute;left:2140;top:13226;width:0;height:163" coordorigin="2140,13226" coordsize="0,163" path="m2140,13226r,163l2140,13226xe" fillcolor="#dbdbdb" stroked="f">
              <v:path arrowok="t"/>
            </v:shape>
            <v:shape id="_x0000_s1561" style="position:absolute;left:2140;top:13389;width:0;height:163" coordorigin="2140,13389" coordsize="0,163" path="m2140,13389r,163l2140,13389xe" fillcolor="#dbdbdb" stroked="f">
              <v:path arrowok="t"/>
            </v:shape>
            <v:shape id="_x0000_s1560" style="position:absolute;left:2140;top:13552;width:0;height:163" coordorigin="2140,13552" coordsize="0,163" path="m2140,13552r,162l2140,13552xe" fillcolor="#dbdbdb" stroked="f">
              <v:path arrowok="t"/>
            </v:shape>
            <v:shape id="_x0000_s1559" style="position:absolute;left:2140;top:13714;width:0;height:163" coordorigin="2140,13714" coordsize="0,163" path="m2140,13714r,163l2140,13714xe" fillcolor="#dbdbdb" stroked="f">
              <v:path arrowok="t"/>
            </v:shape>
            <v:shape id="_x0000_s1558" style="position:absolute;left:2140;top:13877;width:0;height:163" coordorigin="2140,13877" coordsize="0,163" path="m2140,13877r,163l2140,13877xe" fillcolor="#dbdbdb" stroked="f">
              <v:path arrowok="t"/>
            </v:shape>
            <v:shape id="_x0000_s1557" style="position:absolute;left:2140;top:14040;width:0;height:163" coordorigin="2140,14040" coordsize="0,163" path="m2140,14040r,163l2140,14040xe" fillcolor="#dbdbdb" stroked="f">
              <v:path arrowok="t"/>
            </v:shape>
            <v:shape id="_x0000_s1556" style="position:absolute;left:2140;top:14203;width:0;height:163" coordorigin="2140,14203" coordsize="0,163" path="m2140,14203r,163l2140,14203xe" fillcolor="#dbdbdb" stroked="f">
              <v:path arrowok="t"/>
            </v:shape>
            <v:shape id="_x0000_s1555" style="position:absolute;left:2140;top:14366;width:0;height:163" coordorigin="2140,14366" coordsize="0,163" path="m2140,14366r,162l2140,14366xe" fillcolor="#dbdbdb" stroked="f">
              <v:path arrowok="t"/>
            </v:shape>
            <v:shape id="_x0000_s1554" style="position:absolute;left:2140;top:14528;width:0;height:163" coordorigin="2140,14528" coordsize="0,163" path="m2140,14528r,163l2140,14528xe" fillcolor="#dbdbdb" stroked="f">
              <v:path arrowok="t"/>
            </v:shape>
            <v:shape id="_x0000_s1553" style="position:absolute;left:2140;top:14691;width:0;height:163" coordorigin="2140,14691" coordsize="0,163" path="m2140,14691r,163l2140,14691xe" fillcolor="#dbdbdb" stroked="f">
              <v:path arrowok="t"/>
            </v:shape>
            <v:shape id="_x0000_s1552" style="position:absolute;left:2140;top:14854;width:0;height:163" coordorigin="2140,14854" coordsize="0,163" path="m2140,14854r,163l2140,14854xe" fillcolor="#dbdbdb" stroked="f">
              <v:path arrowok="t"/>
            </v:shape>
            <v:shape id="_x0000_s1551" style="position:absolute;left:2140;top:15017;width:0;height:163" coordorigin="2140,15017" coordsize="0,163" path="m2140,15017r,163l2140,15017xe" fillcolor="#dbdbdb" stroked="f">
              <v:path arrowok="t"/>
            </v:shape>
            <v:shape id="_x0000_s1550" style="position:absolute;left:2140;top:15180;width:0;height:163" coordorigin="2140,15180" coordsize="0,163" path="m2140,15180r,162l2140,15180xe" fillcolor="#dbdbdb" stroked="f">
              <v:path arrowok="t"/>
            </v:shape>
            <w10:wrap anchorx="page" anchory="page"/>
          </v:group>
        </w:pict>
      </w:r>
      <w:r>
        <w:pict>
          <v:group id="_x0000_s1547" style="position:absolute;left:0;text-align:left;margin-left:421.7pt;margin-top:83.2pt;width:0;height:8.2pt;z-index:-8186;mso-position-horizontal-relative:page;mso-position-vertical-relative:page" coordorigin="8434,1664" coordsize="0,164">
            <v:shape id="_x0000_s1548" style="position:absolute;left:8434;top:1664;width:0;height:164" coordorigin="8434,1664" coordsize="0,164" path="m8434,1664r,164l8434,1664xe" fillcolor="#bdc0bf" stroked="f">
              <v:path arrowok="t"/>
            </v:shape>
            <w10:wrap anchorx="page" anchory="page"/>
          </v:group>
        </w:pict>
      </w:r>
      <w:r>
        <w:pict>
          <v:group id="_x0000_s1545" style="position:absolute;left:0;text-align:left;margin-left:421.7pt;margin-top:132.2pt;width:0;height:8.15pt;z-index:-8185;mso-position-horizontal-relative:page;mso-position-vertical-relative:page" coordorigin="8434,2644" coordsize="0,163">
            <v:shape id="_x0000_s1546" style="position:absolute;left:8434;top:2644;width:0;height:163" coordorigin="8434,2644" coordsize="0,163" path="m8434,2644r,163l8434,2644xe" fillcolor="#dbdbdb" stroked="f">
              <v:path arrowok="t"/>
            </v:shape>
            <w10:wrap anchorx="page" anchory="page"/>
          </v:group>
        </w:pict>
      </w:r>
      <w:r>
        <w:pict>
          <v:group id="_x0000_s1543" style="position:absolute;left:0;text-align:left;margin-left:421.7pt;margin-top:172.9pt;width:0;height:8.15pt;z-index:-8184;mso-position-horizontal-relative:page;mso-position-vertical-relative:page" coordorigin="8434,3458" coordsize="0,163">
            <v:shape id="_x0000_s1544" style="position:absolute;left:8434;top:3458;width:0;height:163" coordorigin="8434,3458" coordsize="0,163" path="m8434,3458r,163l8434,3458xe" fillcolor="#dbdbdb" stroked="f">
              <v:path arrowok="t"/>
            </v:shape>
            <w10:wrap anchorx="page" anchory="page"/>
          </v:group>
        </w:pict>
      </w:r>
      <w:r>
        <w:pict>
          <v:group id="_x0000_s1541" style="position:absolute;left:0;text-align:left;margin-left:421.7pt;margin-top:213.6pt;width:0;height:8.15pt;z-index:-8183;mso-position-horizontal-relative:page;mso-position-vertical-relative:page" coordorigin="8434,4272" coordsize="0,163">
            <v:shape id="_x0000_s1542" style="position:absolute;left:8434;top:4272;width:0;height:163" coordorigin="8434,4272" coordsize="0,163" path="m8434,4272r,163l8434,4272xe" fillcolor="#dcdcdc" stroked="f">
              <v:path arrowok="t"/>
            </v:shape>
            <w10:wrap anchorx="page" anchory="page"/>
          </v:group>
        </w:pict>
      </w:r>
      <w:r>
        <w:pict>
          <v:group id="_x0000_s1539" style="position:absolute;left:0;text-align:left;margin-left:421.7pt;margin-top:278.7pt;width:0;height:8.15pt;z-index:-8182;mso-position-horizontal-relative:page;mso-position-vertical-relative:page" coordorigin="8434,5574" coordsize="0,163">
            <v:shape id="_x0000_s1540" style="position:absolute;left:8434;top:5574;width:0;height:163" coordorigin="8434,5574" coordsize="0,163" path="m8434,5574r,163l8434,5574xe" fillcolor="#dbdbdb" stroked="f">
              <v:path arrowok="t"/>
            </v:shape>
            <w10:wrap anchorx="page" anchory="page"/>
          </v:group>
        </w:pict>
      </w:r>
      <w:r>
        <w:pict>
          <v:group id="_x0000_s1537" style="position:absolute;left:0;text-align:left;margin-left:421.7pt;margin-top:-306.5pt;width:0;height:8.15pt;z-index:-8181;mso-position-horizontal-relative:page" coordorigin="8434,-6130" coordsize="0,163">
            <v:shape id="_x0000_s1538" style="position:absolute;left:8434;top:-6130;width:0;height:163" coordorigin="8434,-6130" coordsize="0,163" path="m8434,-6130r,163l8434,-6130xe" fillcolor="#dbdbdb" stroked="f">
              <v:path arrowok="t"/>
            </v:shape>
            <w10:wrap anchorx="page"/>
          </v:group>
        </w:pict>
      </w:r>
      <w:r>
        <w:pict>
          <v:group id="_x0000_s1535" style="position:absolute;left:0;text-align:left;margin-left:421.7pt;margin-top:-241.35pt;width:0;height:8.15pt;z-index:-8180;mso-position-horizontal-relative:page" coordorigin="8434,-4827" coordsize="0,163">
            <v:shape id="_x0000_s1536" style="position:absolute;left:8434;top:-4827;width:0;height:163" coordorigin="8434,-4827" coordsize="0,163" path="m8434,-4827r,162l8434,-4827xe" fillcolor="#dbdbdb" stroked="f">
              <v:path arrowok="t"/>
            </v:shape>
            <w10:wrap anchorx="page"/>
          </v:group>
        </w:pict>
      </w:r>
      <w:r>
        <w:pict>
          <v:group id="_x0000_s1533" style="position:absolute;left:0;text-align:left;margin-left:421.7pt;margin-top:-119.25pt;width:0;height:8.15pt;z-index:-8179;mso-position-horizontal-relative:page" coordorigin="8434,-2385" coordsize="0,163">
            <v:shape id="_x0000_s1534" style="position:absolute;left:8434;top:-2385;width:0;height:163" coordorigin="8434,-2385" coordsize="0,163" path="m8434,-2385r,162l8434,-2385xe" fillcolor="#dbdbdb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9"/>
          <w:sz w:val="24"/>
          <w:szCs w:val="24"/>
        </w:rPr>
        <w:t>1</w:t>
      </w:r>
    </w:p>
    <w:p w:rsidR="00422103" w:rsidRDefault="00422103">
      <w:pPr>
        <w:spacing w:before="1" w:line="80" w:lineRule="exact"/>
        <w:rPr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00"/>
        <w:gridCol w:w="1531"/>
        <w:gridCol w:w="4563"/>
        <w:gridCol w:w="1947"/>
      </w:tblGrid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1" w:line="120" w:lineRule="exact"/>
              <w:rPr>
                <w:sz w:val="12"/>
                <w:szCs w:val="12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53" w:right="254"/>
              <w:jc w:val="center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IRC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073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connect </w:t>
            </w:r>
            <w:r>
              <w:rPr>
                <w:rFonts w:ascii="Arial" w:eastAsia="Arial" w:hAnsi="Arial" w:cs="Arial"/>
                <w:sz w:val="8"/>
                <w:szCs w:val="8"/>
              </w:rPr>
              <w:t>to irc server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connecting to an existing IRC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[IRC][connect]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074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disconnect from irc server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disconnecting from an existing IRC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[IRC][disconnect]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075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join irc channel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joining a channel on an IRC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[IRC][join]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076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leave irc channel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leaving a channel on an IRC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[IRC][leave]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077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receive irc private message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</w:t>
            </w:r>
            <w:r>
              <w:rPr>
                <w:rFonts w:ascii="Arial" w:eastAsia="Arial" w:hAnsi="Arial" w:cs="Arial"/>
                <w:sz w:val="8"/>
                <w:szCs w:val="8"/>
              </w:rPr>
              <w:t>receiving a private message from another user on an IRC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[IRC][private message][receive]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078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irc private message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 private message to another user on an IRC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[IRC][private message][send]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079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set irc nickname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setting an IRC nickname on an IRC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[IRC][nickname]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2" w:line="160" w:lineRule="exact"/>
              <w:rPr>
                <w:sz w:val="16"/>
                <w:szCs w:val="16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1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Library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080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call library function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 action of calling a function exported by a librar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[library][call function]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081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enumerate libraries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enumerating the libraries used by a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[library][enumerate]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082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free library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freeing a library previously loaded into the address space of the calling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[library][free]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083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function address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address of an exported function or variable from a librar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[library][get function address]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084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load library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loading a library into the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address space of the calling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[library][load]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10" w:line="200" w:lineRule="exact"/>
            </w:pPr>
          </w:p>
          <w:p w:rsidR="00422103" w:rsidRDefault="002A4910">
            <w:pPr>
              <w:ind w:left="19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Network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085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close port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closing a network port.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[network][port][close]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086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connect to ip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connecting to an IP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address.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[network][IP][connect]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087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connect to socket address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connecting to a socket address consisting of an IP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address and port numbe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[network][socket address][connect]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088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connect to url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</w:t>
            </w:r>
            <w:r>
              <w:rPr>
                <w:rFonts w:ascii="Arial" w:eastAsia="Arial" w:hAnsi="Arial" w:cs="Arial"/>
                <w:sz w:val="8"/>
                <w:szCs w:val="8"/>
              </w:rPr>
              <w:t>connecting to a URL.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[network][URL][connect]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089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disconnect from ip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disconnecting from a previously established connection with an IP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address.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[network][IP][disconnect]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090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download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</w:t>
            </w:r>
            <w:r>
              <w:rPr>
                <w:rFonts w:ascii="Arial" w:eastAsia="Arial" w:hAnsi="Arial" w:cs="Arial"/>
                <w:sz w:val="8"/>
                <w:szCs w:val="8"/>
              </w:rPr>
              <w:t>downloading a file from a remote location.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[network][file][download]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091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listen on port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listening on a specific port.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[network][port][listen][wait]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092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open port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opening a network port.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[network][port][open]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093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receive network packet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 action of receiving a packet on a network.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[network][packet][receive]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094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email message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an email message.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[network][email][send]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095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icmp request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an ICMP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request.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[network][ICMP][send]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096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network packet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 action of sending a packet on a network.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[network][packet][send]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097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upload file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of uploading a file to a remote location.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[network][file][upload]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2" w:line="240" w:lineRule="exact"/>
              <w:rPr>
                <w:sz w:val="24"/>
                <w:szCs w:val="24"/>
              </w:rPr>
            </w:pPr>
          </w:p>
          <w:p w:rsidR="00422103" w:rsidRDefault="002A4910">
            <w:pPr>
              <w:ind w:left="7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NetworkShare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098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add connection to network share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adding a connection to an existing network share.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 share][add connection]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099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add network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share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adding a new network share on a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 share][add]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100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connect to network share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connecting to an existing network share.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 share][connect]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101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network share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network share on a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 share][delete]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102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disconnect from network share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disconnecting from an existing network share.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 share][disconnect]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103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enumerate network shares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enumerating the available shared resources on a serve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[network share][enumerate]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7" w:line="120" w:lineRule="exact"/>
              <w:rPr>
                <w:sz w:val="12"/>
                <w:szCs w:val="12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19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Process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104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process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[process][create]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105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process as user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process in the security context of a specified use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[process][create as user]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106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enumerate processes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enumerating all of the running processes on a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[process][enumerate]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107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flush process instruction cache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flushing the instruction cache of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[process][flush instruction cache]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108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process current directory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</w:t>
            </w:r>
            <w:r>
              <w:rPr>
                <w:rFonts w:ascii="Arial" w:eastAsia="Arial" w:hAnsi="Arial" w:cs="Arial"/>
                <w:sz w:val="8"/>
                <w:szCs w:val="8"/>
              </w:rPr>
              <w:t>of getting the current directory of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[process][get current directory]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109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process environment variable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an environment variable used by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[process][get environment </w:t>
            </w:r>
            <w:r>
              <w:rPr>
                <w:rFonts w:ascii="Arial" w:eastAsia="Arial" w:hAnsi="Arial" w:cs="Arial"/>
                <w:sz w:val="8"/>
                <w:szCs w:val="8"/>
              </w:rPr>
              <w:t>variable]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process startupinfo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S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T</w:t>
            </w:r>
            <w:r>
              <w:rPr>
                <w:rFonts w:ascii="Arial" w:eastAsia="Arial" w:hAnsi="Arial" w:cs="Arial"/>
                <w:sz w:val="8"/>
                <w:szCs w:val="8"/>
              </w:rPr>
              <w:t>A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TUPINFO struct associated with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[process][get S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T</w:t>
            </w:r>
            <w:r>
              <w:rPr>
                <w:rFonts w:ascii="Arial" w:eastAsia="Arial" w:hAnsi="Arial" w:cs="Arial"/>
                <w:sz w:val="8"/>
                <w:szCs w:val="8"/>
              </w:rPr>
              <w:t>A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TUPINFO]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111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kill process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killing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[process][kill]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open process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opening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[process][open]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set process current directory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setting the current directory of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[process][set current </w:t>
            </w:r>
            <w:r>
              <w:rPr>
                <w:rFonts w:ascii="Arial" w:eastAsia="Arial" w:hAnsi="Arial" w:cs="Arial"/>
                <w:sz w:val="8"/>
                <w:szCs w:val="8"/>
              </w:rPr>
              <w:t>directory]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set process environment variable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setting an environment variable used by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[process][set environment variable]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sleep process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sleeping an existing </w:t>
            </w:r>
            <w:r>
              <w:rPr>
                <w:rFonts w:ascii="Arial" w:eastAsia="Arial" w:hAnsi="Arial" w:cs="Arial"/>
                <w:sz w:val="8"/>
                <w:szCs w:val="8"/>
              </w:rPr>
              <w:t>process for some period of time.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[process][sleep]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2" w:line="200" w:lineRule="exact"/>
            </w:pPr>
          </w:p>
          <w:p w:rsidR="00422103" w:rsidRDefault="002A4910">
            <w:pPr>
              <w:ind w:left="3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ProcessMemory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allocate process virtual memory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allocating some virtual memory region in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[memory][allocate]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free process virtual memory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freeing some virtual memory region from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[memory][free]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map file into process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mapping an existing file into the address space of the calling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[address </w:t>
            </w:r>
            <w:r>
              <w:rPr>
                <w:rFonts w:ascii="Arial" w:eastAsia="Arial" w:hAnsi="Arial" w:cs="Arial"/>
                <w:sz w:val="8"/>
                <w:szCs w:val="8"/>
              </w:rPr>
              <w:t>space][map]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map library into process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mapping a library into the address space of the calling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[address space][map library]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120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modify process virtual memory protection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</w:t>
            </w:r>
            <w:r>
              <w:rPr>
                <w:rFonts w:ascii="Arial" w:eastAsia="Arial" w:hAnsi="Arial" w:cs="Arial"/>
                <w:sz w:val="8"/>
                <w:szCs w:val="8"/>
              </w:rPr>
              <w:t>modifying the protection on a memory region in the virtual address space of an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[memory][modify protection]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121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read from process memory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reading from a memory region of an existing process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[memory][read]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122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unmap file from process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unmapping an existing file from the address space of the calling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[address space][unmap]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123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write to process memory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writing to a memory region of an </w:t>
            </w:r>
            <w:r>
              <w:rPr>
                <w:rFonts w:ascii="Arial" w:eastAsia="Arial" w:hAnsi="Arial" w:cs="Arial"/>
                <w:sz w:val="8"/>
                <w:szCs w:val="8"/>
              </w:rPr>
              <w:t>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[memory][write]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9" w:line="160" w:lineRule="exact"/>
              <w:rPr>
                <w:sz w:val="16"/>
                <w:szCs w:val="16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6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ProcessThread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124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remote thread in process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thread that runs in the virtual address space of another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[thread][remote][create]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125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create </w:t>
            </w:r>
            <w:r>
              <w:rPr>
                <w:rFonts w:ascii="Arial" w:eastAsia="Arial" w:hAnsi="Arial" w:cs="Arial"/>
                <w:sz w:val="8"/>
                <w:szCs w:val="8"/>
              </w:rPr>
              <w:t>thread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thread in the virtual address space of the calling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[thread][create]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126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enumerate threads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enumerating all threads in the calling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[thread][enumerate]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127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thread context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context structure (containing processor-specific register data) of an existing thread.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[thread][get context]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128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thread username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getting the name or </w:t>
            </w:r>
            <w:r>
              <w:rPr>
                <w:rFonts w:ascii="Arial" w:eastAsia="Arial" w:hAnsi="Arial" w:cs="Arial"/>
                <w:sz w:val="8"/>
                <w:szCs w:val="8"/>
              </w:rPr>
              <w:t>ID of the user associated with an existing thread.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[thread][get username]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129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impersonate process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a thread in the calling process impersonating the security context of another existing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[thread][impersonate]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130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kill thread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killing a thread existing in the virtual address space of the calling process.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[thread][kill][terminate]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131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queue apc in thread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queuing a new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Asynchronized Procedure Call (APC) </w:t>
            </w:r>
            <w:r>
              <w:rPr>
                <w:rFonts w:ascii="Arial" w:eastAsia="Arial" w:hAnsi="Arial" w:cs="Arial"/>
                <w:sz w:val="8"/>
                <w:szCs w:val="8"/>
              </w:rPr>
              <w:t>in the context of an existing thread.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[thread][queue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APC]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132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revert thread to self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reverting an existing thread to its own security context.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[thread][revert]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133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set thread context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</w:t>
            </w:r>
            <w:r>
              <w:rPr>
                <w:rFonts w:ascii="Arial" w:eastAsia="Arial" w:hAnsi="Arial" w:cs="Arial"/>
                <w:sz w:val="8"/>
                <w:szCs w:val="8"/>
              </w:rPr>
              <w:t>setting the context structure (containing processor-specific register data) for an existing thread.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[thread][set context]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10" w:line="200" w:lineRule="exact"/>
            </w:pPr>
          </w:p>
          <w:p w:rsidR="00422103" w:rsidRDefault="002A4910">
            <w:pPr>
              <w:ind w:left="19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Registry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134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close registry key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closing a handle to an existing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[registry </w:t>
            </w:r>
            <w:r>
              <w:rPr>
                <w:rFonts w:ascii="Arial" w:eastAsia="Arial" w:hAnsi="Arial" w:cs="Arial"/>
                <w:sz w:val="8"/>
                <w:szCs w:val="8"/>
              </w:rPr>
              <w:t>key][close]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135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registry key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136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registry key value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named value under an existing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[registry </w:t>
            </w:r>
            <w:r>
              <w:rPr>
                <w:rFonts w:ascii="Arial" w:eastAsia="Arial" w:hAnsi="Arial" w:cs="Arial"/>
                <w:sz w:val="8"/>
                <w:szCs w:val="8"/>
              </w:rPr>
              <w:t>key][key value][create]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137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registry key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138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registry key value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deleting an existing named value under an existing </w:t>
            </w:r>
            <w:r>
              <w:rPr>
                <w:rFonts w:ascii="Arial" w:eastAsia="Arial" w:hAnsi="Arial" w:cs="Arial"/>
                <w:sz w:val="8"/>
                <w:szCs w:val="8"/>
              </w:rPr>
              <w:t>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key][key value][delete]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139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enumerate registry key subkeys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enumerating the registry key subkeys under an existing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key][subkey][enumerate]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140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enumerate registry key values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enumerating the named values under an existing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key][key value][enumerate]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141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registry key attributes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attributes of an existing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key][get attribute]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142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modify registry key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modifying an existing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key][modify]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143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modify registry key value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modifying an existing named value of an </w:t>
            </w:r>
            <w:r>
              <w:rPr>
                <w:rFonts w:ascii="Arial" w:eastAsia="Arial" w:hAnsi="Arial" w:cs="Arial"/>
                <w:sz w:val="8"/>
                <w:szCs w:val="8"/>
              </w:rPr>
              <w:t>existing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key][key value][modify]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144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monitor registry key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monitoring an existing registry key for changes.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key][monitor]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145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open registry key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opening an </w:t>
            </w:r>
            <w:r>
              <w:rPr>
                <w:rFonts w:ascii="Arial" w:eastAsia="Arial" w:hAnsi="Arial" w:cs="Arial"/>
                <w:sz w:val="8"/>
                <w:szCs w:val="8"/>
              </w:rPr>
              <w:t>existing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key][open]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146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read registry key value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reading an existing named value of an existing registry ke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y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[registry key][key value][read]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147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service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</w:t>
            </w:r>
            <w:r>
              <w:rPr>
                <w:rFonts w:ascii="Arial" w:eastAsia="Arial" w:hAnsi="Arial" w:cs="Arial"/>
                <w:sz w:val="8"/>
                <w:szCs w:val="8"/>
              </w:rPr>
              <w:t>of creating a new service.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[service][create]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nil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148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service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service.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[service][delete]</w:t>
            </w:r>
          </w:p>
        </w:tc>
      </w:tr>
    </w:tbl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before="1" w:line="200" w:lineRule="exact"/>
      </w:pPr>
    </w:p>
    <w:p w:rsidR="00422103" w:rsidRDefault="002A4910">
      <w:pPr>
        <w:spacing w:before="19"/>
        <w:ind w:left="4522" w:right="4449"/>
        <w:jc w:val="center"/>
        <w:rPr>
          <w:rFonts w:ascii="Arial" w:eastAsia="Arial" w:hAnsi="Arial" w:cs="Arial"/>
          <w:sz w:val="24"/>
          <w:szCs w:val="24"/>
        </w:rPr>
        <w:sectPr w:rsidR="00422103">
          <w:headerReference w:type="default" r:id="rId8"/>
          <w:pgSz w:w="11900" w:h="16840"/>
          <w:pgMar w:top="1360" w:right="1400" w:bottom="280" w:left="1320" w:header="0" w:footer="0" w:gutter="0"/>
          <w:cols w:space="720"/>
        </w:sectPr>
      </w:pPr>
      <w:r>
        <w:pict>
          <v:group id="_x0000_s1447" style="position:absolute;left:0;text-align:left;margin-left:106.5pt;margin-top:72.3pt;width:1pt;height:692.9pt;z-index:-8178;mso-position-horizontal-relative:page;mso-position-vertical-relative:page" coordorigin="2130,1446" coordsize="20,13858">
            <v:shape id="_x0000_s1532" style="position:absolute;left:2140;top:1456;width:0;height:163" coordorigin="2140,1456" coordsize="0,163" path="m2140,1456r,163l2140,1456xe" fillcolor="#dbdbdb" stroked="f">
              <v:path arrowok="t"/>
            </v:shape>
            <v:shape id="_x0000_s1531" style="position:absolute;left:2140;top:1619;width:0;height:163" coordorigin="2140,1619" coordsize="0,163" path="m2140,1619r,163l2140,1619xe" fillcolor="#dbdbdb" stroked="f">
              <v:path arrowok="t"/>
            </v:shape>
            <v:shape id="_x0000_s1530" style="position:absolute;left:2140;top:1782;width:0;height:163" coordorigin="2140,1782" coordsize="0,163" path="m2140,1782r,162l2140,1782xe" fillcolor="#dbdbdb" stroked="f">
              <v:path arrowok="t"/>
            </v:shape>
            <v:shape id="_x0000_s1529" style="position:absolute;left:2140;top:1944;width:0;height:163" coordorigin="2140,1944" coordsize="0,163" path="m2140,1944r,163l2140,1944xe" fillcolor="#dbdbdb" stroked="f">
              <v:path arrowok="t"/>
            </v:shape>
            <v:shape id="_x0000_s1528" style="position:absolute;left:2140;top:2107;width:0;height:163" coordorigin="2140,2107" coordsize="0,163" path="m2140,2107r,163l2140,2107xe" fillcolor="#dbdbdb" stroked="f">
              <v:path arrowok="t"/>
            </v:shape>
            <v:shape id="_x0000_s1527" style="position:absolute;left:2140;top:2270;width:0;height:163" coordorigin="2140,2270" coordsize="0,163" path="m2140,2270r,163l2140,2270xe" fillcolor="#dbdbdb" stroked="f">
              <v:path arrowok="t"/>
            </v:shape>
            <v:shape id="_x0000_s1526" style="position:absolute;left:2140;top:2433;width:0;height:163" coordorigin="2140,2433" coordsize="0,163" path="m2140,2433r,163l2140,2433xe" fillcolor="#dbdbdb" stroked="f">
              <v:path arrowok="t"/>
            </v:shape>
            <v:shape id="_x0000_s1525" style="position:absolute;left:2140;top:2596;width:0;height:163" coordorigin="2140,2596" coordsize="0,163" path="m2140,2596r,162l2140,2596xe" fillcolor="#dbdbdb" stroked="f">
              <v:path arrowok="t"/>
            </v:shape>
            <v:shape id="_x0000_s1524" style="position:absolute;left:2140;top:2758;width:0;height:163" coordorigin="2140,2758" coordsize="0,163" path="m2140,2758r,163l2140,2758xe" fillcolor="#dbdbdb" stroked="f">
              <v:path arrowok="t"/>
            </v:shape>
            <v:shape id="_x0000_s1523" style="position:absolute;left:2140;top:2921;width:0;height:163" coordorigin="2140,2921" coordsize="0,163" path="m2140,2921r,163l2140,2921xe" fillcolor="#dbdbdb" stroked="f">
              <v:path arrowok="t"/>
            </v:shape>
            <v:shape id="_x0000_s1522" style="position:absolute;left:2140;top:3084;width:0;height:163" coordorigin="2140,3084" coordsize="0,163" path="m2140,3084r,163l2140,3084xe" fillcolor="#dbdbdb" stroked="f">
              <v:path arrowok="t"/>
            </v:shape>
            <v:shape id="_x0000_s1521" style="position:absolute;left:2140;top:3247;width:0;height:163" coordorigin="2140,3247" coordsize="0,163" path="m2140,3247r,163l2140,3247xe" fillcolor="#dbdbdb" stroked="f">
              <v:path arrowok="t"/>
            </v:shape>
            <v:shape id="_x0000_s1520" style="position:absolute;left:2140;top:3410;width:0;height:163" coordorigin="2140,3410" coordsize="0,163" path="m2140,3410r,162l2140,3410xe" fillcolor="#dbdbdb" stroked="f">
              <v:path arrowok="t"/>
            </v:shape>
            <v:shape id="_x0000_s1519" style="position:absolute;left:2140;top:3572;width:0;height:163" coordorigin="2140,3572" coordsize="0,163" path="m2140,3572r,163l2140,3572xe" fillcolor="#dbdbdb" stroked="f">
              <v:path arrowok="t"/>
            </v:shape>
            <v:shape id="_x0000_s1518" style="position:absolute;left:2140;top:3735;width:0;height:163" coordorigin="2140,3735" coordsize="0,163" path="m2140,3735r,163l2140,3735xe" fillcolor="#dbdbdb" stroked="f">
              <v:path arrowok="t"/>
            </v:shape>
            <v:shape id="_x0000_s1517" style="position:absolute;left:2140;top:3898;width:0;height:163" coordorigin="2140,3898" coordsize="0,163" path="m2140,3898r,163l2140,3898xe" fillcolor="#dbdbdb" stroked="f">
              <v:path arrowok="t"/>
            </v:shape>
            <v:shape id="_x0000_s1516" style="position:absolute;left:2140;top:4061;width:0;height:163" coordorigin="2140,4061" coordsize="0,163" path="m2140,4061r,163l2140,4061xe" fillcolor="#dbdbdb" stroked="f">
              <v:path arrowok="t"/>
            </v:shape>
            <v:shape id="_x0000_s1515" style="position:absolute;left:2140;top:4224;width:0;height:163" coordorigin="2140,4224" coordsize="0,163" path="m2140,4224r,162l2140,4224xe" fillcolor="#dbdbdb" stroked="f">
              <v:path arrowok="t"/>
            </v:shape>
            <v:shape id="_x0000_s1514" style="position:absolute;left:2140;top:4386;width:0;height:163" coordorigin="2140,4386" coordsize="0,163" path="m2140,4386r,163l2140,4386xe" fillcolor="#dbdbdb" stroked="f">
              <v:path arrowok="t"/>
            </v:shape>
            <v:shape id="_x0000_s1513" style="position:absolute;left:2140;top:4549;width:0;height:163" coordorigin="2140,4549" coordsize="0,163" path="m2140,4549r,163l2140,4549xe" fillcolor="#dbdbdb" stroked="f">
              <v:path arrowok="t"/>
            </v:shape>
            <v:shape id="_x0000_s1512" style="position:absolute;left:2140;top:4712;width:0;height:163" coordorigin="2140,4712" coordsize="0,163" path="m2140,4712r,163l2140,4712xe" fillcolor="#dbdbdb" stroked="f">
              <v:path arrowok="t"/>
            </v:shape>
            <v:shape id="_x0000_s1511" style="position:absolute;left:2140;top:4875;width:0;height:163" coordorigin="2140,4875" coordsize="0,163" path="m2140,4875r,163l2140,4875xe" fillcolor="#dbdbdb" stroked="f">
              <v:path arrowok="t"/>
            </v:shape>
            <v:shape id="_x0000_s1510" style="position:absolute;left:2140;top:5038;width:0;height:163" coordorigin="2140,5038" coordsize="0,163" path="m2140,5038r,162l2140,5038xe" fillcolor="#dbdbdb" stroked="f">
              <v:path arrowok="t"/>
            </v:shape>
            <v:shape id="_x0000_s1509" style="position:absolute;left:2140;top:5200;width:0;height:163" coordorigin="2140,5200" coordsize="0,163" path="m2140,5200r,163l2140,5200xe" fillcolor="#dbdbdb" stroked="f">
              <v:path arrowok="t"/>
            </v:shape>
            <v:shape id="_x0000_s1508" style="position:absolute;left:2140;top:5363;width:0;height:163" coordorigin="2140,5363" coordsize="0,163" path="m2140,5363r,163l2140,5363xe" fillcolor="#dbdbdb" stroked="f">
              <v:path arrowok="t"/>
            </v:shape>
            <v:shape id="_x0000_s1507" style="position:absolute;left:2140;top:5526;width:0;height:163" coordorigin="2140,5526" coordsize="0,163" path="m2140,5526r,163l2140,5526xe" fillcolor="#dbdbdb" stroked="f">
              <v:path arrowok="t"/>
            </v:shape>
            <v:shape id="_x0000_s1506" style="position:absolute;left:2140;top:5689;width:0;height:163" coordorigin="2140,5689" coordsize="0,163" path="m2140,5689r,163l2140,5689xe" fillcolor="#dbdbdb" stroked="f">
              <v:path arrowok="t"/>
            </v:shape>
            <v:shape id="_x0000_s1505" style="position:absolute;left:2140;top:5852;width:0;height:163" coordorigin="2140,5852" coordsize="0,163" path="m2140,5852r,162l2140,5852xe" fillcolor="#dbdbdb" stroked="f">
              <v:path arrowok="t"/>
            </v:shape>
            <v:shape id="_x0000_s1504" style="position:absolute;left:2140;top:6014;width:0;height:163" coordorigin="2140,6014" coordsize="0,163" path="m2140,6014r,163l2140,6014xe" fillcolor="#dbdbdb" stroked="f">
              <v:path arrowok="t"/>
            </v:shape>
            <v:shape id="_x0000_s1503" style="position:absolute;left:2140;top:6177;width:0;height:163" coordorigin="2140,6177" coordsize="0,163" path="m2140,6177r,163l2140,6177xe" fillcolor="#dbdbdb" stroked="f">
              <v:path arrowok="t"/>
            </v:shape>
            <v:shape id="_x0000_s1502" style="position:absolute;left:2140;top:6340;width:0;height:163" coordorigin="2140,6340" coordsize="0,163" path="m2140,6340r,163l2140,6340xe" fillcolor="#dbdbdb" stroked="f">
              <v:path arrowok="t"/>
            </v:shape>
            <v:shape id="_x0000_s1501" style="position:absolute;left:2140;top:6503;width:0;height:163" coordorigin="2140,6503" coordsize="0,163" path="m2140,6503r,163l2140,6503xe" fillcolor="#dbdbdb" stroked="f">
              <v:path arrowok="t"/>
            </v:shape>
            <v:shape id="_x0000_s1500" style="position:absolute;left:2140;top:6666;width:0;height:163" coordorigin="2140,6666" coordsize="0,163" path="m2140,6666r,162l2140,6666xe" fillcolor="#dbdbdb" stroked="f">
              <v:path arrowok="t"/>
            </v:shape>
            <v:shape id="_x0000_s1499" style="position:absolute;left:2140;top:6828;width:0;height:163" coordorigin="2140,6828" coordsize="0,163" path="m2140,6828r,163l2140,6828xe" fillcolor="#dbdbdb" stroked="f">
              <v:path arrowok="t"/>
            </v:shape>
            <v:shape id="_x0000_s1498" style="position:absolute;left:2140;top:6991;width:0;height:163" coordorigin="2140,6991" coordsize="0,163" path="m2140,6991r,163l2140,6991xe" fillcolor="#dbdbdb" stroked="f">
              <v:path arrowok="t"/>
            </v:shape>
            <v:shape id="_x0000_s1497" style="position:absolute;left:2140;top:7154;width:0;height:163" coordorigin="2140,7154" coordsize="0,163" path="m2140,7154r,163l2140,7154xe" fillcolor="#dbdbdb" stroked="f">
              <v:path arrowok="t"/>
            </v:shape>
            <v:shape id="_x0000_s1496" style="position:absolute;left:2140;top:7317;width:0;height:163" coordorigin="2140,7317" coordsize="0,163" path="m2140,7317r,163l2140,7317xe" fillcolor="#dbdbdb" stroked="f">
              <v:path arrowok="t"/>
            </v:shape>
            <v:shape id="_x0000_s1495" style="position:absolute;left:2140;top:7480;width:0;height:163" coordorigin="2140,7480" coordsize="0,163" path="m2140,7480r,162l2140,7480xe" fillcolor="#dbdbdb" stroked="f">
              <v:path arrowok="t"/>
            </v:shape>
            <v:shape id="_x0000_s1494" style="position:absolute;left:2140;top:7642;width:0;height:163" coordorigin="2140,7642" coordsize="0,163" path="m2140,7642r,163l2140,7642xe" fillcolor="#dbdbdb" stroked="f">
              <v:path arrowok="t"/>
            </v:shape>
            <v:shape id="_x0000_s1493" style="position:absolute;left:2140;top:7805;width:0;height:163" coordorigin="2140,7805" coordsize="0,163" path="m2140,7805r,163l2140,7805xe" fillcolor="#dbdbdb" stroked="f">
              <v:path arrowok="t"/>
            </v:shape>
            <v:shape id="_x0000_s1492" style="position:absolute;left:2140;top:7968;width:0;height:163" coordorigin="2140,7968" coordsize="0,163" path="m2140,7968r,163l2140,7968xe" fillcolor="#dbdbdb" stroked="f">
              <v:path arrowok="t"/>
            </v:shape>
            <v:shape id="_x0000_s1491" style="position:absolute;left:2140;top:8131;width:0;height:163" coordorigin="2140,8131" coordsize="0,163" path="m2140,8131r,163l2140,8131xe" fillcolor="#dbdbdb" stroked="f">
              <v:path arrowok="t"/>
            </v:shape>
            <v:shape id="_x0000_s1490" style="position:absolute;left:2140;top:8294;width:0;height:163" coordorigin="2140,8294" coordsize="0,163" path="m2140,8294r,162l2140,8294xe" fillcolor="#dbdbdb" stroked="f">
              <v:path arrowok="t"/>
            </v:shape>
            <v:shape id="_x0000_s1489" style="position:absolute;left:2140;top:8456;width:0;height:163" coordorigin="2140,8456" coordsize="0,163" path="m2140,8456r,163l2140,8456xe" fillcolor="#dbdbdb" stroked="f">
              <v:path arrowok="t"/>
            </v:shape>
            <v:shape id="_x0000_s1488" style="position:absolute;left:2140;top:8619;width:0;height:163" coordorigin="2140,8619" coordsize="0,163" path="m2140,8619r,163l2140,8619xe" fillcolor="#dbdbdb" stroked="f">
              <v:path arrowok="t"/>
            </v:shape>
            <v:shape id="_x0000_s1487" style="position:absolute;left:2140;top:8782;width:0;height:163" coordorigin="2140,8782" coordsize="0,163" path="m2140,8782r,163l2140,8782xe" fillcolor="#dbdbdb" stroked="f">
              <v:path arrowok="t"/>
            </v:shape>
            <v:shape id="_x0000_s1486" style="position:absolute;left:2140;top:8945;width:0;height:163" coordorigin="2140,8945" coordsize="0,163" path="m2140,8945r,163l2140,8945xe" fillcolor="#dbdbdb" stroked="f">
              <v:path arrowok="t"/>
            </v:shape>
            <v:shape id="_x0000_s1485" style="position:absolute;left:2140;top:9108;width:0;height:163" coordorigin="2140,9108" coordsize="0,163" path="m2140,9108r,162l2140,9108xe" fillcolor="#dbdbdb" stroked="f">
              <v:path arrowok="t"/>
            </v:shape>
            <v:shape id="_x0000_s1484" style="position:absolute;left:2140;top:9270;width:0;height:163" coordorigin="2140,9270" coordsize="0,163" path="m2140,9270r,163l2140,9270xe" fillcolor="#dbdbdb" stroked="f">
              <v:path arrowok="t"/>
            </v:shape>
            <v:shape id="_x0000_s1483" style="position:absolute;left:2140;top:9433;width:0;height:163" coordorigin="2140,9433" coordsize="0,163" path="m2140,9433r,163l2140,9433xe" fillcolor="#dbdbdb" stroked="f">
              <v:path arrowok="t"/>
            </v:shape>
            <v:shape id="_x0000_s1482" style="position:absolute;left:2140;top:9596;width:0;height:163" coordorigin="2140,9596" coordsize="0,163" path="m2140,9596r,163l2140,9596xe" fillcolor="#dbdbdb" stroked="f">
              <v:path arrowok="t"/>
            </v:shape>
            <v:shape id="_x0000_s1481" style="position:absolute;left:2140;top:9759;width:0;height:163" coordorigin="2140,9759" coordsize="0,163" path="m2140,9759r,163l2140,9759xe" fillcolor="#dbdbdb" stroked="f">
              <v:path arrowok="t"/>
            </v:shape>
            <v:shape id="_x0000_s1480" style="position:absolute;left:2140;top:9922;width:0;height:163" coordorigin="2140,9922" coordsize="0,163" path="m2140,9922r,162l2140,9922xe" fillcolor="#dbdbdb" stroked="f">
              <v:path arrowok="t"/>
            </v:shape>
            <v:shape id="_x0000_s1479" style="position:absolute;left:2140;top:10084;width:0;height:163" coordorigin="2140,10084" coordsize="0,163" path="m2140,10084r,163l2140,10084xe" fillcolor="#dbdbdb" stroked="f">
              <v:path arrowok="t"/>
            </v:shape>
            <v:shape id="_x0000_s1478" style="position:absolute;left:2140;top:10247;width:0;height:163" coordorigin="2140,10247" coordsize="0,163" path="m2140,10247r,163l2140,10247xe" fillcolor="#dbdbdb" stroked="f">
              <v:path arrowok="t"/>
            </v:shape>
            <v:shape id="_x0000_s1477" style="position:absolute;left:2140;top:10410;width:0;height:163" coordorigin="2140,10410" coordsize="0,163" path="m2140,10410r,163l2140,10410xe" fillcolor="#dbdbdb" stroked="f">
              <v:path arrowok="t"/>
            </v:shape>
            <v:shape id="_x0000_s1476" style="position:absolute;left:2140;top:10573;width:0;height:163" coordorigin="2140,10573" coordsize="0,163" path="m2140,10573r,163l2140,10573xe" fillcolor="#dbdbdb" stroked="f">
              <v:path arrowok="t"/>
            </v:shape>
            <v:shape id="_x0000_s1475" style="position:absolute;left:2140;top:10736;width:0;height:163" coordorigin="2140,10736" coordsize="0,163" path="m2140,10736r,162l2140,10736xe" fillcolor="#dbdbdb" stroked="f">
              <v:path arrowok="t"/>
            </v:shape>
            <v:shape id="_x0000_s1474" style="position:absolute;left:2140;top:10898;width:0;height:163" coordorigin="2140,10898" coordsize="0,163" path="m2140,10898r,163l2140,10898xe" fillcolor="#dbdbdb" stroked="f">
              <v:path arrowok="t"/>
            </v:shape>
            <v:shape id="_x0000_s1473" style="position:absolute;left:2140;top:11061;width:0;height:163" coordorigin="2140,11061" coordsize="0,163" path="m2140,11061r,163l2140,11061xe" fillcolor="#dbdbdb" stroked="f">
              <v:path arrowok="t"/>
            </v:shape>
            <v:shape id="_x0000_s1472" style="position:absolute;left:2140;top:11224;width:0;height:163" coordorigin="2140,11224" coordsize="0,163" path="m2140,11224r,163l2140,11224xe" fillcolor="#dbdbdb" stroked="f">
              <v:path arrowok="t"/>
            </v:shape>
            <v:shape id="_x0000_s1471" style="position:absolute;left:2140;top:11387;width:0;height:163" coordorigin="2140,11387" coordsize="0,163" path="m2140,11387r,163l2140,11387xe" fillcolor="#dbdbdb" stroked="f">
              <v:path arrowok="t"/>
            </v:shape>
            <v:shape id="_x0000_s1470" style="position:absolute;left:2140;top:11550;width:0;height:163" coordorigin="2140,11550" coordsize="0,163" path="m2140,11550r,162l2140,11550xe" fillcolor="#dbdbdb" stroked="f">
              <v:path arrowok="t"/>
            </v:shape>
            <v:shape id="_x0000_s1469" style="position:absolute;left:2140;top:11712;width:0;height:163" coordorigin="2140,11712" coordsize="0,163" path="m2140,11712r,163l2140,11712xe" fillcolor="#dbdbdb" stroked="f">
              <v:path arrowok="t"/>
            </v:shape>
            <v:shape id="_x0000_s1468" style="position:absolute;left:2140;top:11875;width:0;height:163" coordorigin="2140,11875" coordsize="0,163" path="m2140,11875r,163l2140,11875xe" fillcolor="#dbdbdb" stroked="f">
              <v:path arrowok="t"/>
            </v:shape>
            <v:shape id="_x0000_s1467" style="position:absolute;left:2140;top:12038;width:0;height:163" coordorigin="2140,12038" coordsize="0,163" path="m2140,12038r,163l2140,12038xe" fillcolor="#dbdbdb" stroked="f">
              <v:path arrowok="t"/>
            </v:shape>
            <v:shape id="_x0000_s1466" style="position:absolute;left:2140;top:12201;width:0;height:163" coordorigin="2140,12201" coordsize="0,163" path="m2140,12201r,163l2140,12201xe" fillcolor="#dbdbdb" stroked="f">
              <v:path arrowok="t"/>
            </v:shape>
            <v:shape id="_x0000_s1465" style="position:absolute;left:2140;top:12364;width:0;height:163" coordorigin="2140,12364" coordsize="0,163" path="m2140,12364r,162l2140,12364xe" fillcolor="#dbdbdb" stroked="f">
              <v:path arrowok="t"/>
            </v:shape>
            <v:shape id="_x0000_s1464" style="position:absolute;left:2140;top:12526;width:0;height:163" coordorigin="2140,12526" coordsize="0,163" path="m2140,12526r,163l2140,12526xe" fillcolor="#dbdbdb" stroked="f">
              <v:path arrowok="t"/>
            </v:shape>
            <v:shape id="_x0000_s1463" style="position:absolute;left:2140;top:12689;width:0;height:163" coordorigin="2140,12689" coordsize="0,163" path="m2140,12689r,163l2140,12689xe" fillcolor="#dbdbdb" stroked="f">
              <v:path arrowok="t"/>
            </v:shape>
            <v:shape id="_x0000_s1462" style="position:absolute;left:2140;top:12852;width:0;height:163" coordorigin="2140,12852" coordsize="0,163" path="m2140,12852r,163l2140,12852xe" fillcolor="#dbdbdb" stroked="f">
              <v:path arrowok="t"/>
            </v:shape>
            <v:shape id="_x0000_s1461" style="position:absolute;left:2140;top:13015;width:0;height:163" coordorigin="2140,13015" coordsize="0,163" path="m2140,13015r,163l2140,13015xe" fillcolor="#dbdbdb" stroked="f">
              <v:path arrowok="t"/>
            </v:shape>
            <v:shape id="_x0000_s1460" style="position:absolute;left:2140;top:13178;width:0;height:163" coordorigin="2140,13178" coordsize="0,163" path="m2140,13178r,162l2140,13178xe" fillcolor="#dbdbdb" stroked="f">
              <v:path arrowok="t"/>
            </v:shape>
            <v:shape id="_x0000_s1459" style="position:absolute;left:2140;top:13340;width:0;height:163" coordorigin="2140,13340" coordsize="0,163" path="m2140,13340r,163l2140,13340xe" fillcolor="#dbdbdb" stroked="f">
              <v:path arrowok="t"/>
            </v:shape>
            <v:shape id="_x0000_s1458" style="position:absolute;left:2140;top:13503;width:0;height:163" coordorigin="2140,13503" coordsize="0,163" path="m2140,13503r,163l2140,13503xe" fillcolor="#dbdbdb" stroked="f">
              <v:path arrowok="t"/>
            </v:shape>
            <v:shape id="_x0000_s1457" style="position:absolute;left:2140;top:13666;width:0;height:163" coordorigin="2140,13666" coordsize="0,163" path="m2140,13666r,163l2140,13666xe" fillcolor="#dbdbdb" stroked="f">
              <v:path arrowok="t"/>
            </v:shape>
            <v:shape id="_x0000_s1456" style="position:absolute;left:2140;top:13829;width:0;height:163" coordorigin="2140,13829" coordsize="0,163" path="m2140,13829r,163l2140,13829xe" fillcolor="#dbdbdb" stroked="f">
              <v:path arrowok="t"/>
            </v:shape>
            <v:shape id="_x0000_s1455" style="position:absolute;left:2140;top:13992;width:0;height:163" coordorigin="2140,13992" coordsize="0,163" path="m2140,13992r,162l2140,13992xe" fillcolor="#dbdbdb" stroked="f">
              <v:path arrowok="t"/>
            </v:shape>
            <v:shape id="_x0000_s1454" style="position:absolute;left:2140;top:14154;width:0;height:163" coordorigin="2140,14154" coordsize="0,163" path="m2140,14154r,163l2140,14154xe" fillcolor="#dbdbdb" stroked="f">
              <v:path arrowok="t"/>
            </v:shape>
            <v:shape id="_x0000_s1453" style="position:absolute;left:2140;top:14317;width:0;height:163" coordorigin="2140,14317" coordsize="0,163" path="m2140,14317r,163l2140,14317xe" fillcolor="#dbdbdb" stroked="f">
              <v:path arrowok="t"/>
            </v:shape>
            <v:shape id="_x0000_s1452" style="position:absolute;left:2140;top:14480;width:0;height:163" coordorigin="2140,14480" coordsize="0,163" path="m2140,14480r,163l2140,14480xe" fillcolor="#dbdbdb" stroked="f">
              <v:path arrowok="t"/>
            </v:shape>
            <v:shape id="_x0000_s1451" style="position:absolute;left:2140;top:14643;width:0;height:163" coordorigin="2140,14643" coordsize="0,163" path="m2140,14643r,163l2140,14643xe" fillcolor="#dbdbdb" stroked="f">
              <v:path arrowok="t"/>
            </v:shape>
            <v:shape id="_x0000_s1450" style="position:absolute;left:2140;top:14806;width:0;height:163" coordorigin="2140,14806" coordsize="0,163" path="m2140,14806r,162l2140,14806xe" fillcolor="#dbdbdb" stroked="f">
              <v:path arrowok="t"/>
            </v:shape>
            <v:shape id="_x0000_s1449" style="position:absolute;left:2140;top:14968;width:0;height:163" coordorigin="2140,14968" coordsize="0,163" path="m2140,14968r,163l2140,14968xe" fillcolor="#dbdbdb" stroked="f">
              <v:path arrowok="t"/>
            </v:shape>
            <v:shape id="_x0000_s1448" style="position:absolute;left:2140;top:15131;width:0;height:163" coordorigin="2140,15131" coordsize="0,163" path="m2140,15131r,163l2140,15131xe" fillcolor="#dbdbdb" stroked="f">
              <v:path arrowok="t"/>
            </v:shape>
            <w10:wrap anchorx="page" anchory="page"/>
          </v:group>
        </w:pict>
      </w:r>
      <w:r>
        <w:pict>
          <v:group id="_x0000_s1445" style="position:absolute;left:0;text-align:left;margin-left:421.7pt;margin-top:72.8pt;width:0;height:8.15pt;z-index:-8177;mso-position-horizontal-relative:page;mso-position-vertical-relative:page" coordorigin="8434,1456" coordsize="0,163">
            <v:shape id="_x0000_s1446" style="position:absolute;left:8434;top:1456;width:0;height:163" coordorigin="8434,1456" coordsize="0,163" path="m8434,1456r,163l8434,1456xe" fillcolor="#dbdbdb" stroked="f">
              <v:path arrowok="t"/>
            </v:shape>
            <w10:wrap anchorx="page" anchory="page"/>
          </v:group>
        </w:pict>
      </w:r>
      <w:r>
        <w:pict>
          <v:group id="_x0000_s1443" style="position:absolute;left:0;text-align:left;margin-left:421.7pt;margin-top:137.9pt;width:0;height:8.15pt;z-index:-8176;mso-position-horizontal-relative:page;mso-position-vertical-relative:page" coordorigin="8434,2758" coordsize="0,163">
            <v:shape id="_x0000_s1444" style="position:absolute;left:8434;top:2758;width:0;height:163" coordorigin="8434,2758" coordsize="0,163" path="m8434,2758r,163l8434,2758xe" fillcolor="#dbdbdb" stroked="f">
              <v:path arrowok="t"/>
            </v:shape>
            <w10:wrap anchorx="page" anchory="page"/>
          </v:group>
        </w:pict>
      </w:r>
      <w:r>
        <w:pict>
          <v:group id="_x0000_s1441" style="position:absolute;left:0;text-align:left;margin-left:421.7pt;margin-top:186.75pt;width:0;height:8.15pt;z-index:-8175;mso-position-horizontal-relative:page;mso-position-vertical-relative:page" coordorigin="8434,3735" coordsize="0,163">
            <v:shape id="_x0000_s1442" style="position:absolute;left:8434;top:3735;width:0;height:163" coordorigin="8434,3735" coordsize="0,163" path="m8434,3735r,163l8434,3735xe" fillcolor="#dbdbdb" stroked="f">
              <v:path arrowok="t"/>
            </v:shape>
            <w10:wrap anchorx="page" anchory="page"/>
          </v:group>
        </w:pict>
      </w:r>
      <w:r>
        <w:pict>
          <v:group id="_x0000_s1439" style="position:absolute;left:0;text-align:left;margin-left:421.7pt;margin-top:300.7pt;width:0;height:8.15pt;z-index:-8174;mso-position-horizontal-relative:page;mso-position-vertical-relative:page" coordorigin="8434,6014" coordsize="0,163">
            <v:shape id="_x0000_s1440" style="position:absolute;left:8434;top:6014;width:0;height:163" coordorigin="8434,6014" coordsize="0,163" path="m8434,6014r,163l8434,6014xe" fillcolor="#dbdbdb" stroked="f">
              <v:path arrowok="t"/>
            </v:shape>
            <w10:wrap anchorx="page" anchory="page"/>
          </v:group>
        </w:pict>
      </w:r>
      <w:r>
        <w:pict>
          <v:group id="_x0000_s1437" style="position:absolute;left:0;text-align:left;margin-left:421.7pt;margin-top:357.7pt;width:0;height:8.15pt;z-index:-8173;mso-position-horizontal-relative:page;mso-position-vertical-relative:page" coordorigin="8434,7154" coordsize="0,163">
            <v:shape id="_x0000_s1438" style="position:absolute;left:8434;top:7154;width:0;height:163" coordorigin="8434,7154" coordsize="0,163" path="m8434,7154r,163l8434,7154xe" fillcolor="#dbdbdb" stroked="f">
              <v:path arrowok="t"/>
            </v:shape>
            <w10:wrap anchorx="page" anchory="page"/>
          </v:group>
        </w:pict>
      </w:r>
      <w:r>
        <w:pict>
          <v:group id="_x0000_s1435" style="position:absolute;left:0;text-align:left;margin-left:421.7pt;margin-top:-341.45pt;width:0;height:8.15pt;z-index:-8172;mso-position-horizontal-relative:page" coordorigin="8434,-6829" coordsize="0,163">
            <v:shape id="_x0000_s1436" style="position:absolute;left:8434;top:-6829;width:0;height:163" coordorigin="8434,-6829" coordsize="0,163" path="m8434,-6829r,162l8434,-6829xe" fillcolor="#dbdbdb" stroked="f">
              <v:path arrowok="t"/>
            </v:shape>
            <w10:wrap anchorx="page"/>
          </v:group>
        </w:pict>
      </w:r>
      <w:r>
        <w:pict>
          <v:group id="_x0000_s1433" style="position:absolute;left:0;text-align:left;margin-left:421.7pt;margin-top:-268.2pt;width:0;height:8.15pt;z-index:-8171;mso-position-horizontal-relative:page" coordorigin="8434,-5364" coordsize="0,163">
            <v:shape id="_x0000_s1434" style="position:absolute;left:8434;top:-5364;width:0;height:163" coordorigin="8434,-5364" coordsize="0,163" path="m8434,-5364r,163l8434,-5364xe" fillcolor="#dbdbdb" stroked="f">
              <v:path arrowok="t"/>
            </v:shape>
            <w10:wrap anchorx="page"/>
          </v:group>
        </w:pict>
      </w:r>
      <w:r>
        <w:pict>
          <v:group id="_x0000_s1431" style="position:absolute;left:0;text-align:left;margin-left:421.7pt;margin-top:-178.65pt;width:0;height:8.15pt;z-index:-8170;mso-position-horizontal-relative:page" coordorigin="8434,-3573" coordsize="0,163">
            <v:shape id="_x0000_s1432" style="position:absolute;left:8434;top:-3573;width:0;height:163" coordorigin="8434,-3573" coordsize="0,163" path="m8434,-3573r,162l8434,-3573xe" fillcolor="#dbdbdb" stroked="f">
              <v:path arrowok="t"/>
            </v:shape>
            <w10:wrap anchorx="page"/>
          </v:group>
        </w:pict>
      </w:r>
      <w:r>
        <w:pict>
          <v:group id="_x0000_s1429" style="position:absolute;left:0;text-align:left;margin-left:421.7pt;margin-top:740.3pt;width:0;height:8.15pt;z-index:-8169;mso-position-horizontal-relative:page;mso-position-vertical-relative:page" coordorigin="8434,14806" coordsize="0,163">
            <v:shape id="_x0000_s1430" style="position:absolute;left:8434;top:14806;width:0;height:163" coordorigin="8434,14806" coordsize="0,163" path="m8434,14806r,162l8434,14806xe" fillcolor="#dbdbdb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w w:val="99"/>
          <w:sz w:val="24"/>
          <w:szCs w:val="24"/>
        </w:rPr>
        <w:t>2</w:t>
      </w:r>
    </w:p>
    <w:p w:rsidR="00422103" w:rsidRDefault="00422103">
      <w:pPr>
        <w:spacing w:before="1" w:line="80" w:lineRule="exact"/>
        <w:rPr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00"/>
        <w:gridCol w:w="1531"/>
        <w:gridCol w:w="4563"/>
        <w:gridCol w:w="1947"/>
      </w:tblGrid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nil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17" w:line="260" w:lineRule="exact"/>
              <w:rPr>
                <w:sz w:val="26"/>
                <w:szCs w:val="26"/>
              </w:rPr>
            </w:pPr>
          </w:p>
          <w:p w:rsidR="00422103" w:rsidRDefault="002A4910">
            <w:pPr>
              <w:ind w:left="207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Service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149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enumerate services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enumerating a specific set of services on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[service][enumerate]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150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modify service configuration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modifying the configuration </w:t>
            </w:r>
            <w:r>
              <w:rPr>
                <w:rFonts w:ascii="Arial" w:eastAsia="Arial" w:hAnsi="Arial" w:cs="Arial"/>
                <w:sz w:val="8"/>
                <w:szCs w:val="8"/>
              </w:rPr>
              <w:t>parameters of an existing service.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[service][configuration][modify]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151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open service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opening an existing service.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[service][open]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152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control code to service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a control code to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an existing service.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[service][control code][send]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153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start service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starting an existing service.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[service][start]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154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stop service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stopping an existing service.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[service][stop]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8" w:line="120" w:lineRule="exact"/>
              <w:rPr>
                <w:sz w:val="12"/>
                <w:szCs w:val="12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1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Socket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155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accept socket connection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accepting a socket connection.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 connection][accept]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156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bind address to socket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binding a socket address to a socket.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[socket][bind address]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157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close socket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closing an existing socket.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[socket][close]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158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connect to socket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connecting to an existing socket.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159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socket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</w:t>
            </w:r>
            <w:r>
              <w:rPr>
                <w:rFonts w:ascii="Arial" w:eastAsia="Arial" w:hAnsi="Arial" w:cs="Arial"/>
                <w:sz w:val="8"/>
                <w:szCs w:val="8"/>
              </w:rPr>
              <w:t>creating a new socket.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160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disconnect from socket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disconnecting from an existing socket.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[socket][disconnect]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161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host by address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getting information on a host from a </w:t>
            </w:r>
            <w:r>
              <w:rPr>
                <w:rFonts w:ascii="Arial" w:eastAsia="Arial" w:hAnsi="Arial" w:cs="Arial"/>
                <w:sz w:val="8"/>
                <w:szCs w:val="8"/>
              </w:rPr>
              <w:t>local or remote host database by its IP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address.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[socket][get host][IP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address]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162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host by name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information on a host from a local or remote host database by its name.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[socket][get host][name]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163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listen on </w:t>
            </w:r>
            <w:r>
              <w:rPr>
                <w:rFonts w:ascii="Arial" w:eastAsia="Arial" w:hAnsi="Arial" w:cs="Arial"/>
                <w:sz w:val="8"/>
                <w:szCs w:val="8"/>
              </w:rPr>
              <w:t>socket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listening on an existing socket.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[socket][listen]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164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receive data on socket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receiving data on an existing socket.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[socket][data][receive]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165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data on socket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Specifies the </w:t>
            </w:r>
            <w:r>
              <w:rPr>
                <w:rFonts w:ascii="Arial" w:eastAsia="Arial" w:hAnsi="Arial" w:cs="Arial"/>
                <w:sz w:val="8"/>
                <w:szCs w:val="8"/>
              </w:rPr>
              <w:t>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data on an existing connected socket.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[socket][data][send]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166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send data to address on socket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sending data to a specified IP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address on an existing unconnected socket.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[socket][IP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address][data][send]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20" w:line="240" w:lineRule="exact"/>
              <w:rPr>
                <w:sz w:val="24"/>
                <w:szCs w:val="24"/>
              </w:rPr>
            </w:pPr>
          </w:p>
          <w:p w:rsidR="00422103" w:rsidRDefault="002A4910">
            <w:pPr>
              <w:ind w:left="3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Synchronization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167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critical section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critical section.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[critical section][create]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168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event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named event object.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[event][create]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169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mutex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named mutex.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[mutex][create]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170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create semaphore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creating a new named semaphore.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[semaphore][create]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171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critical section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critical section object.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[critical section][delete]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172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event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named event object.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[event][delete]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173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mutex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named mutex.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[mutex][delete]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174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semaphore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named semaphore.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[semaphore][delete]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175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open critical section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opening an existing </w:t>
            </w:r>
            <w:r>
              <w:rPr>
                <w:rFonts w:ascii="Arial" w:eastAsia="Arial" w:hAnsi="Arial" w:cs="Arial"/>
                <w:sz w:val="8"/>
                <w:szCs w:val="8"/>
              </w:rPr>
              <w:t>critical section object.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[critical section][open]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176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open event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opening an existing named event object.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[event][open]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177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open mutex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opening an existing named mutex.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[mutex][open]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178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open semaphore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opening an existing named semaphore.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[semaphore][open]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179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release critical section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releasing an existing critical section object.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[critical section][release]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180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release </w:t>
            </w:r>
            <w:r>
              <w:rPr>
                <w:rFonts w:ascii="Arial" w:eastAsia="Arial" w:hAnsi="Arial" w:cs="Arial"/>
                <w:sz w:val="8"/>
                <w:szCs w:val="8"/>
              </w:rPr>
              <w:t>mutex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releasing ownership of an existing named mutex.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[mutex][release]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181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release semaphore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releasing ownership of an existing named semaphore.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[semaphore][release]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182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reset event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resetting an existing named event object to the non-signaled state.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[event][reset]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20" w:line="280" w:lineRule="exact"/>
              <w:rPr>
                <w:sz w:val="28"/>
                <w:szCs w:val="28"/>
              </w:rPr>
            </w:pPr>
          </w:p>
          <w:p w:rsidR="00422103" w:rsidRDefault="002A4910">
            <w:pPr>
              <w:ind w:left="207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System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183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add scheduled task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adding a scheduled task to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[system][scheduled </w:t>
            </w:r>
            <w:r>
              <w:rPr>
                <w:rFonts w:ascii="Arial" w:eastAsia="Arial" w:hAnsi="Arial" w:cs="Arial"/>
                <w:sz w:val="8"/>
                <w:szCs w:val="8"/>
              </w:rPr>
              <w:t>task][add]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184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enumerate system handles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enumerating all open handles on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[system][enumerate handles]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185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elapsed system up time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elapsed up-time for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[system][get elapsed up-time]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186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netbios name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NetBIOS name of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[system][get NetBIOS name]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187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system global flags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getting the enabled global flags on a </w:t>
            </w:r>
            <w:r>
              <w:rPr>
                <w:rFonts w:ascii="Arial" w:eastAsia="Arial" w:hAnsi="Arial" w:cs="Arial"/>
                <w:sz w:val="8"/>
                <w:szCs w:val="8"/>
              </w:rPr>
              <w:t>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[system][get global flags]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188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system host name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host name of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[system][get host name]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189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system local time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local time of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[system][get local time]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190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system time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system time of a system represented in Coordinated Universal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8"/>
                <w:szCs w:val="8"/>
              </w:rPr>
              <w:t>T</w:t>
            </w:r>
            <w:r>
              <w:rPr>
                <w:rFonts w:ascii="Arial" w:eastAsia="Arial" w:hAnsi="Arial" w:cs="Arial"/>
                <w:sz w:val="8"/>
                <w:szCs w:val="8"/>
              </w:rPr>
              <w:t>ime (UTC).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[system][get system time (UTC)]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191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username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getting </w:t>
            </w:r>
            <w:r>
              <w:rPr>
                <w:rFonts w:ascii="Arial" w:eastAsia="Arial" w:hAnsi="Arial" w:cs="Arial"/>
                <w:sz w:val="8"/>
                <w:szCs w:val="8"/>
              </w:rPr>
              <w:t>the username of the currently logged in user of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[system][get username]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192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windows directory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path to the Windows installation directory on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[system][get Windows installation directory]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193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windows system directory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path to the Windows \System directory on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[system][get Windows System directory]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194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windows temporary files directory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getting the </w:t>
            </w:r>
            <w:r>
              <w:rPr>
                <w:rFonts w:ascii="Arial" w:eastAsia="Arial" w:hAnsi="Arial" w:cs="Arial"/>
                <w:sz w:val="8"/>
                <w:szCs w:val="8"/>
              </w:rPr>
              <w:t>path to the Windows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8"/>
                <w:szCs w:val="8"/>
              </w:rPr>
              <w:t>T</w:t>
            </w:r>
            <w:r>
              <w:rPr>
                <w:rFonts w:ascii="Arial" w:eastAsia="Arial" w:hAnsi="Arial" w:cs="Arial"/>
                <w:sz w:val="8"/>
                <w:szCs w:val="8"/>
              </w:rPr>
              <w:t>emporary Files Directory on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[system][get Windows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8"/>
                <w:szCs w:val="8"/>
              </w:rPr>
              <w:t>T</w:t>
            </w:r>
            <w:r>
              <w:rPr>
                <w:rFonts w:ascii="Arial" w:eastAsia="Arial" w:hAnsi="Arial" w:cs="Arial"/>
                <w:sz w:val="8"/>
                <w:szCs w:val="8"/>
              </w:rPr>
              <w:t>emporary Files directory]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195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set netbios name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setting the NetBIOS name of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[system][set NetBIOS name]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196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set system global flags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setting system global flags on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[system][set global flags]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197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set system host name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setting the system host name of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[system][set host name]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198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set system local time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setting the local time of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[system][set local time]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199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set system time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setting the system time for a system represented in Coordinated Universal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8"/>
                <w:szCs w:val="8"/>
              </w:rPr>
              <w:t>T</w:t>
            </w:r>
            <w:r>
              <w:rPr>
                <w:rFonts w:ascii="Arial" w:eastAsia="Arial" w:hAnsi="Arial" w:cs="Arial"/>
                <w:sz w:val="8"/>
                <w:szCs w:val="8"/>
              </w:rPr>
              <w:t>ime (UTC).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[system][set system </w:t>
            </w:r>
            <w:r>
              <w:rPr>
                <w:rFonts w:ascii="Arial" w:eastAsia="Arial" w:hAnsi="Arial" w:cs="Arial"/>
                <w:sz w:val="8"/>
                <w:szCs w:val="8"/>
              </w:rPr>
              <w:t>time (UTC)]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200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shutdown system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shutting down a system.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[system][shut down][restart][reboot]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201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sleep system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sleeping a system for some period of time.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[system][sleep]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</w:tr>
      <w:tr w:rsidR="00422103">
        <w:trPr>
          <w:trHeight w:hRule="exact" w:val="163"/>
        </w:trPr>
        <w:tc>
          <w:tcPr>
            <w:tcW w:w="700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12" w:line="280" w:lineRule="exact"/>
              <w:rPr>
                <w:sz w:val="28"/>
                <w:szCs w:val="28"/>
              </w:rPr>
            </w:pPr>
          </w:p>
          <w:p w:rsidR="00422103" w:rsidRDefault="002A4910">
            <w:pPr>
              <w:ind w:left="237" w:right="229"/>
              <w:jc w:val="center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User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202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add user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adding a new use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[user][add]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203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add user to group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adding an existing user to an existing group.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[user][add to group]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204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change password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Action of </w:t>
            </w:r>
            <w:r>
              <w:rPr>
                <w:rFonts w:ascii="Arial" w:eastAsia="Arial" w:hAnsi="Arial" w:cs="Arial"/>
                <w:sz w:val="8"/>
                <w:szCs w:val="8"/>
              </w:rPr>
              <w:t>changing an existing user's password.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[user][change password]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205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delete user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deleting an existing use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[user][delete]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206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enumerate users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enumerating all users.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[user][enumerate]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207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get user attributes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getting the attributes of an existing use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[user][get attribute]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208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invoke user privilege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invoking a privilege given to an existing use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[user][invoke </w:t>
            </w:r>
            <w:r>
              <w:rPr>
                <w:rFonts w:ascii="Arial" w:eastAsia="Arial" w:hAnsi="Arial" w:cs="Arial"/>
                <w:sz w:val="8"/>
                <w:szCs w:val="8"/>
              </w:rPr>
              <w:t>privilege][Administrator access needed]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209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logon as user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logging on as a specific use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5F5D"/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[user][log on]</w:t>
            </w:r>
          </w:p>
        </w:tc>
      </w:tr>
      <w:tr w:rsidR="00422103">
        <w:trPr>
          <w:trHeight w:hRule="exact" w:val="163"/>
        </w:trPr>
        <w:tc>
          <w:tcPr>
            <w:tcW w:w="700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210</w:t>
            </w:r>
          </w:p>
        </w:tc>
        <w:tc>
          <w:tcPr>
            <w:tcW w:w="1531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remove user from group</w:t>
            </w:r>
          </w:p>
        </w:tc>
        <w:tc>
          <w:tcPr>
            <w:tcW w:w="456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Specifies the defined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Action of removing an existing user from existing group.</w:t>
            </w:r>
          </w:p>
        </w:tc>
        <w:tc>
          <w:tcPr>
            <w:tcW w:w="194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[user][remove from group]</w:t>
            </w:r>
          </w:p>
        </w:tc>
      </w:tr>
    </w:tbl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before="14" w:line="280" w:lineRule="exact"/>
        <w:rPr>
          <w:sz w:val="28"/>
          <w:szCs w:val="28"/>
        </w:rPr>
      </w:pPr>
    </w:p>
    <w:p w:rsidR="00422103" w:rsidRDefault="002A4910">
      <w:pPr>
        <w:spacing w:before="19"/>
        <w:ind w:left="4522" w:right="4449"/>
        <w:jc w:val="center"/>
        <w:rPr>
          <w:rFonts w:ascii="Arial" w:eastAsia="Arial" w:hAnsi="Arial" w:cs="Arial"/>
          <w:sz w:val="24"/>
          <w:szCs w:val="24"/>
        </w:rPr>
        <w:sectPr w:rsidR="00422103">
          <w:headerReference w:type="default" r:id="rId9"/>
          <w:pgSz w:w="11900" w:h="16840"/>
          <w:pgMar w:top="1360" w:right="1400" w:bottom="280" w:left="1320" w:header="0" w:footer="0" w:gutter="0"/>
          <w:cols w:space="720"/>
        </w:sectPr>
      </w:pPr>
      <w:r>
        <w:pict>
          <v:group id="_x0000_s1362" style="position:absolute;left:0;text-align:left;margin-left:106.5pt;margin-top:72.3pt;width:1pt;height:538.25pt;z-index:-8168;mso-position-horizontal-relative:page;mso-position-vertical-relative:page" coordorigin="2130,1446" coordsize="20,10765">
            <v:shape id="_x0000_s1428" style="position:absolute;left:2140;top:1456;width:0;height:163" coordorigin="2140,1456" coordsize="0,163" path="m2140,1456r,163l2140,1456xe" fillcolor="#dbdbdb" stroked="f">
              <v:path arrowok="t"/>
            </v:shape>
            <v:shape id="_x0000_s1427" style="position:absolute;left:2140;top:1619;width:0;height:163" coordorigin="2140,1619" coordsize="0,163" path="m2140,1619r,163l2140,1619xe" fillcolor="#dbdbdb" stroked="f">
              <v:path arrowok="t"/>
            </v:shape>
            <v:shape id="_x0000_s1426" style="position:absolute;left:2140;top:1782;width:0;height:163" coordorigin="2140,1782" coordsize="0,163" path="m2140,1782r,162l2140,1782xe" fillcolor="#dbdbdb" stroked="f">
              <v:path arrowok="t"/>
            </v:shape>
            <v:shape id="_x0000_s1425" style="position:absolute;left:2140;top:1944;width:0;height:163" coordorigin="2140,1944" coordsize="0,163" path="m2140,1944r,163l2140,1944xe" fillcolor="#dbdbdb" stroked="f">
              <v:path arrowok="t"/>
            </v:shape>
            <v:shape id="_x0000_s1424" style="position:absolute;left:2140;top:2107;width:0;height:163" coordorigin="2140,2107" coordsize="0,163" path="m2140,2107r,163l2140,2107xe" fillcolor="#dbdbdb" stroked="f">
              <v:path arrowok="t"/>
            </v:shape>
            <v:shape id="_x0000_s1423" style="position:absolute;left:2140;top:2270;width:0;height:163" coordorigin="2140,2270" coordsize="0,163" path="m2140,2270r,163l2140,2270xe" fillcolor="#dbdbdb" stroked="f">
              <v:path arrowok="t"/>
            </v:shape>
            <v:shape id="_x0000_s1422" style="position:absolute;left:2140;top:2433;width:0;height:163" coordorigin="2140,2433" coordsize="0,163" path="m2140,2433r,163l2140,2433xe" fillcolor="#dbdbdb" stroked="f">
              <v:path arrowok="t"/>
            </v:shape>
            <v:shape id="_x0000_s1421" style="position:absolute;left:2140;top:2596;width:0;height:163" coordorigin="2140,2596" coordsize="0,163" path="m2140,2596r,162l2140,2596xe" fillcolor="#dbdbdb" stroked="f">
              <v:path arrowok="t"/>
            </v:shape>
            <v:shape id="_x0000_s1420" style="position:absolute;left:2140;top:2758;width:0;height:163" coordorigin="2140,2758" coordsize="0,163" path="m2140,2758r,163l2140,2758xe" fillcolor="#dbdbdb" stroked="f">
              <v:path arrowok="t"/>
            </v:shape>
            <v:shape id="_x0000_s1419" style="position:absolute;left:2140;top:2921;width:0;height:163" coordorigin="2140,2921" coordsize="0,163" path="m2140,2921r,163l2140,2921xe" fillcolor="#dbdbdb" stroked="f">
              <v:path arrowok="t"/>
            </v:shape>
            <v:shape id="_x0000_s1418" style="position:absolute;left:2140;top:3084;width:0;height:163" coordorigin="2140,3084" coordsize="0,163" path="m2140,3084r,163l2140,3084xe" fillcolor="#dbdbdb" stroked="f">
              <v:path arrowok="t"/>
            </v:shape>
            <v:shape id="_x0000_s1417" style="position:absolute;left:2140;top:3247;width:0;height:163" coordorigin="2140,3247" coordsize="0,163" path="m2140,3247r,163l2140,3247xe" fillcolor="#dbdbdb" stroked="f">
              <v:path arrowok="t"/>
            </v:shape>
            <v:shape id="_x0000_s1416" style="position:absolute;left:2140;top:3410;width:0;height:163" coordorigin="2140,3410" coordsize="0,163" path="m2140,3410r,162l2140,3410xe" fillcolor="#dbdbdb" stroked="f">
              <v:path arrowok="t"/>
            </v:shape>
            <v:shape id="_x0000_s1415" style="position:absolute;left:2140;top:3572;width:0;height:163" coordorigin="2140,3572" coordsize="0,163" path="m2140,3572r,163l2140,3572xe" fillcolor="#dbdbdb" stroked="f">
              <v:path arrowok="t"/>
            </v:shape>
            <v:shape id="_x0000_s1414" style="position:absolute;left:2140;top:3735;width:0;height:163" coordorigin="2140,3735" coordsize="0,163" path="m2140,3735r,163l2140,3735xe" fillcolor="#dbdbdb" stroked="f">
              <v:path arrowok="t"/>
            </v:shape>
            <v:shape id="_x0000_s1413" style="position:absolute;left:2140;top:3898;width:0;height:163" coordorigin="2140,3898" coordsize="0,163" path="m2140,3898r,163l2140,3898xe" fillcolor="#dbdbdb" stroked="f">
              <v:path arrowok="t"/>
            </v:shape>
            <v:shape id="_x0000_s1412" style="position:absolute;left:2140;top:4061;width:0;height:163" coordorigin="2140,4061" coordsize="0,163" path="m2140,4061r,163l2140,4061xe" fillcolor="#dbdbdb" stroked="f">
              <v:path arrowok="t"/>
            </v:shape>
            <v:shape id="_x0000_s1411" style="position:absolute;left:2140;top:4224;width:0;height:163" coordorigin="2140,4224" coordsize="0,163" path="m2140,4224r,162l2140,4224xe" fillcolor="#dbdbdb" stroked="f">
              <v:path arrowok="t"/>
            </v:shape>
            <v:shape id="_x0000_s1410" style="position:absolute;left:2140;top:4386;width:0;height:163" coordorigin="2140,4386" coordsize="0,163" path="m2140,4386r,163l2140,4386xe" fillcolor="#dbdbdb" stroked="f">
              <v:path arrowok="t"/>
            </v:shape>
            <v:shape id="_x0000_s1409" style="position:absolute;left:2140;top:4549;width:0;height:163" coordorigin="2140,4549" coordsize="0,163" path="m2140,4549r,163l2140,4549xe" fillcolor="#dbdbdb" stroked="f">
              <v:path arrowok="t"/>
            </v:shape>
            <v:shape id="_x0000_s1408" style="position:absolute;left:2140;top:4712;width:0;height:163" coordorigin="2140,4712" coordsize="0,163" path="m2140,4712r,163l2140,4712xe" fillcolor="#dbdbdb" stroked="f">
              <v:path arrowok="t"/>
            </v:shape>
            <v:shape id="_x0000_s1407" style="position:absolute;left:2140;top:4875;width:0;height:163" coordorigin="2140,4875" coordsize="0,163" path="m2140,4875r,163l2140,4875xe" fillcolor="#dbdbdb" stroked="f">
              <v:path arrowok="t"/>
            </v:shape>
            <v:shape id="_x0000_s1406" style="position:absolute;left:2140;top:5038;width:0;height:163" coordorigin="2140,5038" coordsize="0,163" path="m2140,5038r,162l2140,5038xe" fillcolor="#dbdbdb" stroked="f">
              <v:path arrowok="t"/>
            </v:shape>
            <v:shape id="_x0000_s1405" style="position:absolute;left:2140;top:5200;width:0;height:163" coordorigin="2140,5200" coordsize="0,163" path="m2140,5200r,163l2140,5200xe" fillcolor="#dbdbdb" stroked="f">
              <v:path arrowok="t"/>
            </v:shape>
            <v:shape id="_x0000_s1404" style="position:absolute;left:2140;top:5363;width:0;height:163" coordorigin="2140,5363" coordsize="0,163" path="m2140,5363r,163l2140,5363xe" fillcolor="#dbdbdb" stroked="f">
              <v:path arrowok="t"/>
            </v:shape>
            <v:shape id="_x0000_s1403" style="position:absolute;left:2140;top:5526;width:0;height:163" coordorigin="2140,5526" coordsize="0,163" path="m2140,5526r,163l2140,5526xe" fillcolor="#dbdbdb" stroked="f">
              <v:path arrowok="t"/>
            </v:shape>
            <v:shape id="_x0000_s1402" style="position:absolute;left:2140;top:5689;width:0;height:163" coordorigin="2140,5689" coordsize="0,163" path="m2140,5689r,163l2140,5689xe" fillcolor="#dbdbdb" stroked="f">
              <v:path arrowok="t"/>
            </v:shape>
            <v:shape id="_x0000_s1401" style="position:absolute;left:2140;top:5852;width:0;height:163" coordorigin="2140,5852" coordsize="0,163" path="m2140,5852r,162l2140,5852xe" fillcolor="#dbdbdb" stroked="f">
              <v:path arrowok="t"/>
            </v:shape>
            <v:shape id="_x0000_s1400" style="position:absolute;left:2140;top:6014;width:0;height:163" coordorigin="2140,6014" coordsize="0,163" path="m2140,6014r,163l2140,6014xe" fillcolor="#dbdbdb" stroked="f">
              <v:path arrowok="t"/>
            </v:shape>
            <v:shape id="_x0000_s1399" style="position:absolute;left:2140;top:6177;width:0;height:163" coordorigin="2140,6177" coordsize="0,163" path="m2140,6177r,163l2140,6177xe" fillcolor="#dbdbdb" stroked="f">
              <v:path arrowok="t"/>
            </v:shape>
            <v:shape id="_x0000_s1398" style="position:absolute;left:2140;top:6340;width:0;height:163" coordorigin="2140,6340" coordsize="0,163" path="m2140,6340r,163l2140,6340xe" fillcolor="#dbdbdb" stroked="f">
              <v:path arrowok="t"/>
            </v:shape>
            <v:shape id="_x0000_s1397" style="position:absolute;left:2140;top:6503;width:0;height:163" coordorigin="2140,6503" coordsize="0,163" path="m2140,6503r,163l2140,6503xe" fillcolor="#dbdbdb" stroked="f">
              <v:path arrowok="t"/>
            </v:shape>
            <v:shape id="_x0000_s1396" style="position:absolute;left:2140;top:6666;width:0;height:163" coordorigin="2140,6666" coordsize="0,163" path="m2140,6666r,162l2140,6666xe" fillcolor="#dbdbdb" stroked="f">
              <v:path arrowok="t"/>
            </v:shape>
            <v:shape id="_x0000_s1395" style="position:absolute;left:2140;top:6828;width:0;height:163" coordorigin="2140,6828" coordsize="0,163" path="m2140,6828r,163l2140,6828xe" fillcolor="#dbdbdb" stroked="f">
              <v:path arrowok="t"/>
            </v:shape>
            <v:shape id="_x0000_s1394" style="position:absolute;left:2140;top:6991;width:0;height:163" coordorigin="2140,6991" coordsize="0,163" path="m2140,6991r,163l2140,6991xe" fillcolor="#dbdbdb" stroked="f">
              <v:path arrowok="t"/>
            </v:shape>
            <v:shape id="_x0000_s1393" style="position:absolute;left:2140;top:7154;width:0;height:163" coordorigin="2140,7154" coordsize="0,163" path="m2140,7154r,163l2140,7154xe" fillcolor="#dbdbdb" stroked="f">
              <v:path arrowok="t"/>
            </v:shape>
            <v:shape id="_x0000_s1392" style="position:absolute;left:2140;top:7317;width:0;height:163" coordorigin="2140,7317" coordsize="0,163" path="m2140,7317r,163l2140,7317xe" fillcolor="#dbdbdb" stroked="f">
              <v:path arrowok="t"/>
            </v:shape>
            <v:shape id="_x0000_s1391" style="position:absolute;left:2140;top:7480;width:0;height:163" coordorigin="2140,7480" coordsize="0,163" path="m2140,7480r,162l2140,7480xe" fillcolor="#dbdbdb" stroked="f">
              <v:path arrowok="t"/>
            </v:shape>
            <v:shape id="_x0000_s1390" style="position:absolute;left:2140;top:7642;width:0;height:163" coordorigin="2140,7642" coordsize="0,163" path="m2140,7642r,163l2140,7642xe" fillcolor="#dbdbdb" stroked="f">
              <v:path arrowok="t"/>
            </v:shape>
            <v:shape id="_x0000_s1389" style="position:absolute;left:2140;top:7805;width:0;height:163" coordorigin="2140,7805" coordsize="0,163" path="m2140,7805r,163l2140,7805xe" fillcolor="#dbdbdb" stroked="f">
              <v:path arrowok="t"/>
            </v:shape>
            <v:shape id="_x0000_s1388" style="position:absolute;left:2140;top:7968;width:0;height:163" coordorigin="2140,7968" coordsize="0,163" path="m2140,7968r,163l2140,7968xe" fillcolor="#dbdbdb" stroked="f">
              <v:path arrowok="t"/>
            </v:shape>
            <v:shape id="_x0000_s1387" style="position:absolute;left:2140;top:8131;width:0;height:163" coordorigin="2140,8131" coordsize="0,163" path="m2140,8131r,163l2140,8131xe" fillcolor="#dbdbdb" stroked="f">
              <v:path arrowok="t"/>
            </v:shape>
            <v:shape id="_x0000_s1386" style="position:absolute;left:2140;top:8294;width:0;height:163" coordorigin="2140,8294" coordsize="0,163" path="m2140,8294r,162l2140,8294xe" fillcolor="#dbdbdb" stroked="f">
              <v:path arrowok="t"/>
            </v:shape>
            <v:shape id="_x0000_s1385" style="position:absolute;left:2140;top:8456;width:0;height:163" coordorigin="2140,8456" coordsize="0,163" path="m2140,8456r,163l2140,8456xe" fillcolor="#dbdbdb" stroked="f">
              <v:path arrowok="t"/>
            </v:shape>
            <v:shape id="_x0000_s1384" style="position:absolute;left:2140;top:8619;width:0;height:163" coordorigin="2140,8619" coordsize="0,163" path="m2140,8619r,163l2140,8619xe" fillcolor="#dbdbdb" stroked="f">
              <v:path arrowok="t"/>
            </v:shape>
            <v:shape id="_x0000_s1383" style="position:absolute;left:2140;top:8782;width:0;height:163" coordorigin="2140,8782" coordsize="0,163" path="m2140,8782r,163l2140,8782xe" fillcolor="#dbdbdb" stroked="f">
              <v:path arrowok="t"/>
            </v:shape>
            <v:shape id="_x0000_s1382" style="position:absolute;left:2140;top:8945;width:0;height:163" coordorigin="2140,8945" coordsize="0,163" path="m2140,8945r,163l2140,8945xe" fillcolor="#dbdbdb" stroked="f">
              <v:path arrowok="t"/>
            </v:shape>
            <v:shape id="_x0000_s1381" style="position:absolute;left:2140;top:9108;width:0;height:163" coordorigin="2140,9108" coordsize="0,163" path="m2140,9108r,162l2140,9108xe" fillcolor="#dbdbdb" stroked="f">
              <v:path arrowok="t"/>
            </v:shape>
            <v:shape id="_x0000_s1380" style="position:absolute;left:2140;top:9270;width:0;height:163" coordorigin="2140,9270" coordsize="0,163" path="m2140,9270r,163l2140,9270xe" fillcolor="#dbdbdb" stroked="f">
              <v:path arrowok="t"/>
            </v:shape>
            <v:shape id="_x0000_s1379" style="position:absolute;left:2140;top:9433;width:0;height:163" coordorigin="2140,9433" coordsize="0,163" path="m2140,9433r,163l2140,9433xe" fillcolor="#dbdbdb" stroked="f">
              <v:path arrowok="t"/>
            </v:shape>
            <v:shape id="_x0000_s1378" style="position:absolute;left:2140;top:9596;width:0;height:163" coordorigin="2140,9596" coordsize="0,163" path="m2140,9596r,163l2140,9596xe" fillcolor="#dbdbdb" stroked="f">
              <v:path arrowok="t"/>
            </v:shape>
            <v:shape id="_x0000_s1377" style="position:absolute;left:2140;top:9759;width:0;height:163" coordorigin="2140,9759" coordsize="0,163" path="m2140,9759r,163l2140,9759xe" fillcolor="#dbdbdb" stroked="f">
              <v:path arrowok="t"/>
            </v:shape>
            <v:shape id="_x0000_s1376" style="position:absolute;left:2140;top:9922;width:0;height:163" coordorigin="2140,9922" coordsize="0,163" path="m2140,9922r,162l2140,9922xe" fillcolor="#dbdbdb" stroked="f">
              <v:path arrowok="t"/>
            </v:shape>
            <v:shape id="_x0000_s1375" style="position:absolute;left:2140;top:10084;width:0;height:163" coordorigin="2140,10084" coordsize="0,163" path="m2140,10084r,163l2140,10084xe" fillcolor="#dbdbdb" stroked="f">
              <v:path arrowok="t"/>
            </v:shape>
            <v:shape id="_x0000_s1374" style="position:absolute;left:2140;top:10247;width:0;height:163" coordorigin="2140,10247" coordsize="0,163" path="m2140,10247r,163l2140,10247xe" fillcolor="#dbdbdb" stroked="f">
              <v:path arrowok="t"/>
            </v:shape>
            <v:shape id="_x0000_s1373" style="position:absolute;left:2140;top:10410;width:0;height:163" coordorigin="2140,10410" coordsize="0,163" path="m2140,10410r,163l2140,10410xe" fillcolor="#dbdbdb" stroked="f">
              <v:path arrowok="t"/>
            </v:shape>
            <v:shape id="_x0000_s1372" style="position:absolute;left:2140;top:10573;width:0;height:163" coordorigin="2140,10573" coordsize="0,163" path="m2140,10573r,163l2140,10573xe" fillcolor="#dbdbdb" stroked="f">
              <v:path arrowok="t"/>
            </v:shape>
            <v:shape id="_x0000_s1371" style="position:absolute;left:2140;top:10736;width:0;height:163" coordorigin="2140,10736" coordsize="0,163" path="m2140,10736r,162l2140,10736xe" fillcolor="#dbdbdb" stroked="f">
              <v:path arrowok="t"/>
            </v:shape>
            <v:shape id="_x0000_s1370" style="position:absolute;left:2140;top:10898;width:0;height:163" coordorigin="2140,10898" coordsize="0,163" path="m2140,10898r,163l2140,10898xe" fillcolor="#dbdbdb" stroked="f">
              <v:path arrowok="t"/>
            </v:shape>
            <v:shape id="_x0000_s1369" style="position:absolute;left:2140;top:11061;width:0;height:163" coordorigin="2140,11061" coordsize="0,163" path="m2140,11061r,163l2140,11061xe" fillcolor="#dbdbdb" stroked="f">
              <v:path arrowok="t"/>
            </v:shape>
            <v:shape id="_x0000_s1368" style="position:absolute;left:2140;top:11224;width:0;height:163" coordorigin="2140,11224" coordsize="0,163" path="m2140,11224r,163l2140,11224xe" fillcolor="#dbdbdb" stroked="f">
              <v:path arrowok="t"/>
            </v:shape>
            <v:shape id="_x0000_s1367" style="position:absolute;left:2140;top:11387;width:0;height:163" coordorigin="2140,11387" coordsize="0,163" path="m2140,11387r,163l2140,11387xe" fillcolor="#dbdbdb" stroked="f">
              <v:path arrowok="t"/>
            </v:shape>
            <v:shape id="_x0000_s1366" style="position:absolute;left:2140;top:11550;width:0;height:163" coordorigin="2140,11550" coordsize="0,163" path="m2140,11550r,162l2140,11550xe" fillcolor="#dbdbdb" stroked="f">
              <v:path arrowok="t"/>
            </v:shape>
            <v:shape id="_x0000_s1365" style="position:absolute;left:2140;top:11712;width:0;height:163" coordorigin="2140,11712" coordsize="0,163" path="m2140,11712r,163l2140,11712xe" fillcolor="#dbdbdb" stroked="f">
              <v:path arrowok="t"/>
            </v:shape>
            <v:shape id="_x0000_s1364" style="position:absolute;left:2140;top:11875;width:0;height:163" coordorigin="2140,11875" coordsize="0,163" path="m2140,11875r,163l2140,11875xe" fillcolor="#dbdbdb" stroked="f">
              <v:path arrowok="t"/>
            </v:shape>
            <v:shape id="_x0000_s1363" style="position:absolute;left:2140;top:12038;width:0;height:163" coordorigin="2140,12038" coordsize="0,163" path="m2140,12038r,163l2140,12038xe" fillcolor="#dbdbdb" stroked="f">
              <v:path arrowok="t"/>
            </v:shape>
            <w10:wrap anchorx="page" anchory="page"/>
          </v:group>
        </w:pict>
      </w:r>
      <w:r>
        <w:pict>
          <v:group id="_x0000_s1360" style="position:absolute;left:0;text-align:left;margin-left:421.7pt;margin-top:121.65pt;width:0;height:8.15pt;z-index:-8167;mso-position-horizontal-relative:page;mso-position-vertical-relative:page" coordorigin="8434,2433" coordsize="0,163">
            <v:shape id="_x0000_s1361" style="position:absolute;left:8434;top:2433;width:0;height:163" coordorigin="8434,2433" coordsize="0,163" path="m8434,2433r,163l8434,2433xe" fillcolor="#dbdbdb" stroked="f">
              <v:path arrowok="t"/>
            </v:shape>
            <w10:wrap anchorx="page" anchory="page"/>
          </v:group>
        </w:pict>
      </w:r>
      <w:r>
        <w:pict>
          <v:group id="_x0000_s1358" style="position:absolute;left:0;text-align:left;margin-left:421.7pt;margin-top:227.45pt;width:0;height:8.15pt;z-index:-8166;mso-position-horizontal-relative:page;mso-position-vertical-relative:page" coordorigin="8434,4549" coordsize="0,163">
            <v:shape id="_x0000_s1359" style="position:absolute;left:8434;top:4549;width:0;height:163" coordorigin="8434,4549" coordsize="0,163" path="m8434,4549r,163l8434,4549xe" fillcolor="#dbdbdb" stroked="f">
              <v:path arrowok="t"/>
            </v:shape>
            <w10:wrap anchorx="page" anchory="page"/>
          </v:group>
        </w:pict>
      </w:r>
      <w:r>
        <w:pict>
          <v:group id="_x0000_s1356" style="position:absolute;left:0;text-align:left;margin-left:421.7pt;margin-top:365.85pt;width:0;height:8.15pt;z-index:-8165;mso-position-horizontal-relative:page;mso-position-vertical-relative:page" coordorigin="8434,7317" coordsize="0,163">
            <v:shape id="_x0000_s1357" style="position:absolute;left:8434;top:7317;width:0;height:163" coordorigin="8434,7317" coordsize="0,163" path="m8434,7317r,163l8434,7317xe" fillcolor="#dbdbdb" stroked="f">
              <v:path arrowok="t"/>
            </v:shape>
            <w10:wrap anchorx="page" anchory="page"/>
          </v:group>
        </w:pict>
      </w:r>
      <w:r>
        <w:pict>
          <v:group id="_x0000_s1354" style="position:absolute;left:0;text-align:left;margin-left:421.7pt;margin-top:-276.35pt;width:0;height:8.15pt;z-index:-8164;mso-position-horizontal-relative:page" coordorigin="8434,-5527" coordsize="0,163">
            <v:shape id="_x0000_s1355" style="position:absolute;left:8434;top:-5527;width:0;height:163" coordorigin="8434,-5527" coordsize="0,163" path="m8434,-5527r,163l8434,-5527xe" fillcolor="#dbdbdb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9"/>
          <w:sz w:val="24"/>
          <w:szCs w:val="24"/>
        </w:rPr>
        <w:t>3</w:t>
      </w:r>
    </w:p>
    <w:p w:rsidR="00422103" w:rsidRDefault="00422103">
      <w:pPr>
        <w:spacing w:before="6" w:line="100" w:lineRule="exact"/>
        <w:rPr>
          <w:sz w:val="11"/>
          <w:szCs w:val="11"/>
        </w:rPr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2A4910">
      <w:pPr>
        <w:spacing w:before="3"/>
        <w:ind w:left="3239" w:right="3372"/>
        <w:jc w:val="center"/>
        <w:rPr>
          <w:sz w:val="40"/>
          <w:szCs w:val="40"/>
        </w:rPr>
        <w:sectPr w:rsidR="00422103">
          <w:headerReference w:type="default" r:id="rId10"/>
          <w:pgSz w:w="11900" w:h="16840"/>
          <w:pgMar w:top="1580" w:right="1680" w:bottom="280" w:left="1680" w:header="0" w:footer="0" w:gutter="0"/>
          <w:cols w:space="720"/>
        </w:sectPr>
      </w:pPr>
      <w:r>
        <w:rPr>
          <w:w w:val="111"/>
          <w:sz w:val="40"/>
          <w:szCs w:val="40"/>
        </w:rPr>
        <w:t>Capabili</w:t>
      </w:r>
      <w:r>
        <w:rPr>
          <w:spacing w:val="-11"/>
          <w:w w:val="111"/>
          <w:sz w:val="40"/>
          <w:szCs w:val="40"/>
        </w:rPr>
        <w:t>t</w:t>
      </w:r>
      <w:r>
        <w:rPr>
          <w:w w:val="105"/>
          <w:sz w:val="40"/>
          <w:szCs w:val="40"/>
        </w:rPr>
        <w:t>y</w:t>
      </w:r>
    </w:p>
    <w:p w:rsidR="00422103" w:rsidRDefault="00422103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00"/>
        <w:gridCol w:w="1532"/>
        <w:gridCol w:w="4559"/>
        <w:gridCol w:w="1943"/>
      </w:tblGrid>
      <w:tr w:rsidR="00422103">
        <w:trPr>
          <w:trHeight w:hRule="exact" w:val="164"/>
        </w:trPr>
        <w:tc>
          <w:tcPr>
            <w:tcW w:w="768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pacing w:val="-6"/>
                <w:sz w:val="8"/>
                <w:szCs w:val="8"/>
              </w:rPr>
              <w:t>T</w:t>
            </w:r>
            <w:r>
              <w:rPr>
                <w:rFonts w:ascii="Arial" w:eastAsia="Arial" w:hAnsi="Arial" w:cs="Arial"/>
                <w:b/>
                <w:sz w:val="8"/>
                <w:szCs w:val="8"/>
              </w:rPr>
              <w:t>ype</w:t>
            </w:r>
          </w:p>
        </w:tc>
        <w:tc>
          <w:tcPr>
            <w:tcW w:w="200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No.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Name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Description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Keywords</w:t>
            </w:r>
          </w:p>
        </w:tc>
      </w:tr>
      <w:tr w:rsidR="00422103">
        <w:trPr>
          <w:trHeight w:hRule="exact" w:val="164"/>
        </w:trPr>
        <w:tc>
          <w:tcPr>
            <w:tcW w:w="768" w:type="dxa"/>
            <w:vMerge w:val="restart"/>
            <w:tcBorders>
              <w:top w:val="single" w:sz="2" w:space="0" w:color="3F3F3F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2" w:line="220" w:lineRule="exact"/>
              <w:rPr>
                <w:sz w:val="22"/>
                <w:szCs w:val="22"/>
              </w:rPr>
            </w:pPr>
          </w:p>
          <w:p w:rsidR="00422103" w:rsidRDefault="002A4910">
            <w:pPr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sz w:val="8"/>
                <w:szCs w:val="8"/>
              </w:rPr>
              <w:t>MalwareCapability</w:t>
            </w:r>
          </w:p>
        </w:tc>
        <w:tc>
          <w:tcPr>
            <w:tcW w:w="200" w:type="dxa"/>
            <w:tcBorders>
              <w:top w:val="single" w:sz="2" w:space="0" w:color="3F3F3F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000</w:t>
            </w:r>
          </w:p>
        </w:tc>
        <w:tc>
          <w:tcPr>
            <w:tcW w:w="1532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anti-behavioral analysis</w:t>
            </w:r>
          </w:p>
        </w:tc>
        <w:tc>
          <w:tcPr>
            <w:tcW w:w="4559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prevent behavioral analysis or make it more difficult.</w:t>
            </w:r>
          </w:p>
        </w:tc>
        <w:tc>
          <w:tcPr>
            <w:tcW w:w="1943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[anti-behavioral analysis][prevent]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001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anti-code analysis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prevent code analysis or make it more difficult.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[anti-code analysis][prevent]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002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anti-detection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prevent itself and its components from being detected on a system.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[anti-detection][prevent][evasion][hide][mask]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003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anti-removal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prevent itself and its components from being removed from a system.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[anti-removal][prevent]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004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availability violation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Indicates that the </w:t>
            </w:r>
            <w:r>
              <w:rPr>
                <w:rFonts w:ascii="Arial" w:eastAsia="Arial" w:hAnsi="Arial" w:cs="Arial"/>
                <w:sz w:val="8"/>
                <w:szCs w:val="8"/>
              </w:rPr>
              <w:t>malware instance is able to compromise the availability of a system or some aspect of the system.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4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[availability violation][compromise]</w:t>
            </w:r>
          </w:p>
        </w:tc>
      </w:tr>
      <w:tr w:rsidR="00422103">
        <w:trPr>
          <w:trHeight w:hRule="exact" w:val="259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79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005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79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command and control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79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receive and execute remotely submitted commands.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31" w:line="250" w:lineRule="auto"/>
              <w:ind w:left="36" w:right="192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[command and control][C2][C&amp;C][communicate] [contact][connect]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006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data exfiltration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exfiltrate stolen data or perform tasks related to the exfiltration of stolen data.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[data </w:t>
            </w:r>
            <w:r>
              <w:rPr>
                <w:rFonts w:ascii="Arial" w:eastAsia="Arial" w:hAnsi="Arial" w:cs="Arial"/>
                <w:sz w:val="8"/>
                <w:szCs w:val="8"/>
              </w:rPr>
              <w:t>exfiltration][extract][pack][upload]</w:t>
            </w:r>
          </w:p>
        </w:tc>
      </w:tr>
      <w:tr w:rsidR="00422103">
        <w:trPr>
          <w:trHeight w:hRule="exact" w:val="259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007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data theft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34" w:line="250" w:lineRule="auto"/>
              <w:ind w:left="35" w:right="18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steal data from the system on which it executes.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This includes data stored in some form e.g. in a file as well as data that may be entered into some </w:t>
            </w:r>
            <w:r>
              <w:rPr>
                <w:rFonts w:ascii="Arial" w:eastAsia="Arial" w:hAnsi="Arial" w:cs="Arial"/>
                <w:sz w:val="8"/>
                <w:szCs w:val="8"/>
              </w:rPr>
              <w:t>application such as a web- browse</w:t>
            </w:r>
            <w:r>
              <w:rPr>
                <w:rFonts w:ascii="Arial" w:eastAsia="Arial" w:hAnsi="Arial" w:cs="Arial"/>
                <w:spacing w:val="-4"/>
                <w:sz w:val="8"/>
                <w:szCs w:val="8"/>
              </w:rPr>
              <w:t>r</w:t>
            </w:r>
            <w:r>
              <w:rPr>
                <w:rFonts w:ascii="Arial" w:eastAsia="Arial" w:hAnsi="Arial" w:cs="Arial"/>
                <w:sz w:val="8"/>
                <w:szCs w:val="8"/>
              </w:rPr>
              <w:t>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2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[data theft][steal][harvest]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008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destruction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destroy some aspect of a system.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1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[destruction][wipe][overwrite]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009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fraud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Indicates that the malware instance is able to </w:t>
            </w:r>
            <w:r>
              <w:rPr>
                <w:rFonts w:ascii="Arial" w:eastAsia="Arial" w:hAnsi="Arial" w:cs="Arial"/>
                <w:sz w:val="8"/>
                <w:szCs w:val="8"/>
              </w:rPr>
              <w:t>defraud a user or a system.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[fraud]</w:t>
            </w:r>
          </w:p>
        </w:tc>
      </w:tr>
      <w:tr w:rsidR="00422103">
        <w:trPr>
          <w:trHeight w:hRule="exact" w:val="451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>
            <w:pPr>
              <w:spacing w:before="8" w:line="160" w:lineRule="exact"/>
              <w:rPr>
                <w:sz w:val="17"/>
                <w:szCs w:val="17"/>
              </w:rPr>
            </w:pPr>
          </w:p>
          <w:p w:rsidR="00422103" w:rsidRDefault="002A4910">
            <w:pPr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010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>
            <w:pPr>
              <w:spacing w:before="8" w:line="160" w:lineRule="exact"/>
              <w:rPr>
                <w:sz w:val="17"/>
                <w:szCs w:val="17"/>
              </w:rPr>
            </w:pPr>
          </w:p>
          <w:p w:rsidR="00422103" w:rsidRDefault="002A4910">
            <w:pPr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infection/propagation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 w:line="250" w:lineRule="auto"/>
              <w:ind w:left="35" w:righ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propagate through the infection of a machine or is able to infect a file after executing on a system.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The malware instance may infect actively </w:t>
            </w:r>
            <w:r>
              <w:rPr>
                <w:rFonts w:ascii="Arial" w:eastAsia="Arial" w:hAnsi="Arial" w:cs="Arial"/>
                <w:sz w:val="8"/>
                <w:szCs w:val="8"/>
              </w:rPr>
              <w:t>(e.g. gain access to a machine directly) or passively (e.g. send malicious email).</w:t>
            </w:r>
            <w:r>
              <w:rPr>
                <w:rFonts w:ascii="Arial" w:eastAsia="Arial" w:hAnsi="Arial" w:cs="Arial"/>
                <w:spacing w:val="-1"/>
                <w:sz w:val="8"/>
                <w:szCs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This Capability does not encompass any aspects of the initial infection that is done independently of the malware instance itself.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>
            <w:pPr>
              <w:spacing w:before="8" w:line="160" w:lineRule="exact"/>
              <w:rPr>
                <w:sz w:val="17"/>
                <w:szCs w:val="17"/>
              </w:rPr>
            </w:pPr>
          </w:p>
          <w:p w:rsidR="00422103" w:rsidRDefault="002A4910">
            <w:pPr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[infection][propagation][self-replicate][</w:t>
            </w:r>
            <w:r>
              <w:rPr>
                <w:rFonts w:ascii="Arial" w:eastAsia="Arial" w:hAnsi="Arial" w:cs="Arial"/>
                <w:sz w:val="8"/>
                <w:szCs w:val="8"/>
              </w:rPr>
              <w:t>spread][copy]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</w:t>
            </w:r>
            <w:r>
              <w:rPr>
                <w:rFonts w:ascii="Arial" w:eastAsia="Arial" w:hAnsi="Arial" w:cs="Arial"/>
                <w:spacing w:val="-6"/>
                <w:sz w:val="8"/>
                <w:szCs w:val="8"/>
              </w:rPr>
              <w:t>1</w:t>
            </w:r>
            <w:r>
              <w:rPr>
                <w:rFonts w:ascii="Arial" w:eastAsia="Arial" w:hAnsi="Arial" w:cs="Arial"/>
                <w:sz w:val="8"/>
                <w:szCs w:val="8"/>
              </w:rPr>
              <w:t>1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integrity violation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compromise the integrity of a system.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0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[integrity violation][compromise]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012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machine access/control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Indicates that the malware instance is able to provide the means to </w:t>
            </w:r>
            <w:r>
              <w:rPr>
                <w:rFonts w:ascii="Arial" w:eastAsia="Arial" w:hAnsi="Arial" w:cs="Arial"/>
                <w:sz w:val="8"/>
                <w:szCs w:val="8"/>
              </w:rPr>
              <w:t>access or control the machine on which it is resident.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[machine access][control][execute][terminate][create]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013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persistence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persist and remain on a system regardless of system events.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3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[persistence][remain]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014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privilege escalation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elevate the privileges under which it executes.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[privilege escalation][elevate]</w:t>
            </w:r>
          </w:p>
        </w:tc>
      </w:tr>
      <w:tr w:rsidR="00422103">
        <w:trPr>
          <w:trHeight w:hRule="exact" w:val="259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015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probing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35" w:line="250" w:lineRule="auto"/>
              <w:ind w:left="35" w:right="47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Indicates that the malware instance is able to probe its host system or network </w:t>
            </w:r>
            <w:r>
              <w:rPr>
                <w:rFonts w:ascii="Arial" w:eastAsia="Arial" w:hAnsi="Arial" w:cs="Arial"/>
                <w:sz w:val="8"/>
                <w:szCs w:val="8"/>
              </w:rPr>
              <w:t>environment; most often this is done to support other Capabilities and their Objectives.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3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[probe][check]</w:t>
            </w:r>
          </w:p>
        </w:tc>
      </w:tr>
      <w:tr w:rsidR="00422103">
        <w:trPr>
          <w:trHeight w:hRule="exact" w:val="163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016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remote machine manipulation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manipulate or access other remote machines.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2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[remote machine </w:t>
            </w:r>
            <w:r>
              <w:rPr>
                <w:rFonts w:ascii="Arial" w:eastAsia="Arial" w:hAnsi="Arial" w:cs="Arial"/>
                <w:sz w:val="8"/>
                <w:szCs w:val="8"/>
              </w:rPr>
              <w:t>manipulation][man-in-the-middle]</w:t>
            </w:r>
          </w:p>
        </w:tc>
      </w:tr>
      <w:tr w:rsidR="00422103">
        <w:trPr>
          <w:trHeight w:hRule="exact" w:val="259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6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017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6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secondary operation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38" w:line="250" w:lineRule="auto"/>
              <w:ind w:left="35" w:right="1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achieve secondary objectives in conjunction with or after achieving its primary objectives.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6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[secondary operation][objective]</w:t>
            </w:r>
          </w:p>
        </w:tc>
      </w:tr>
      <w:tr w:rsidR="00422103">
        <w:trPr>
          <w:trHeight w:hRule="exact" w:val="259"/>
        </w:trPr>
        <w:tc>
          <w:tcPr>
            <w:tcW w:w="768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3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018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3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security </w:t>
            </w:r>
            <w:r>
              <w:rPr>
                <w:rFonts w:ascii="Arial" w:eastAsia="Arial" w:hAnsi="Arial" w:cs="Arial"/>
                <w:sz w:val="8"/>
                <w:szCs w:val="8"/>
              </w:rPr>
              <w:t>degradation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3"/>
              <w:ind w:left="35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bypass or disable security features and/or controls.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 w:line="250" w:lineRule="auto"/>
              <w:ind w:left="36" w:right="258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[security degradation][bypass][disable][reduce integrity]</w:t>
            </w:r>
          </w:p>
        </w:tc>
      </w:tr>
      <w:tr w:rsidR="00422103">
        <w:trPr>
          <w:trHeight w:hRule="exact" w:val="259"/>
        </w:trPr>
        <w:tc>
          <w:tcPr>
            <w:tcW w:w="768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20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0"/>
              <w:ind w:left="29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019</w:t>
            </w:r>
          </w:p>
        </w:tc>
        <w:tc>
          <w:tcPr>
            <w:tcW w:w="153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0"/>
              <w:ind w:left="31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spying</w:t>
            </w:r>
          </w:p>
        </w:tc>
        <w:tc>
          <w:tcPr>
            <w:tcW w:w="4559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32" w:line="250" w:lineRule="auto"/>
              <w:ind w:left="35" w:right="74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Indicates that the malware instance is able to capture information from a</w:t>
            </w:r>
            <w:r>
              <w:rPr>
                <w:rFonts w:ascii="Arial" w:eastAsia="Arial" w:hAnsi="Arial" w:cs="Arial"/>
                <w:sz w:val="8"/>
                <w:szCs w:val="8"/>
              </w:rPr>
              <w:t xml:space="preserve"> system related to user or system activity (e.g. from a system's peripheral devices).</w:t>
            </w:r>
          </w:p>
        </w:tc>
        <w:tc>
          <w:tcPr>
            <w:tcW w:w="1943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63B2DE"/>
          </w:tcPr>
          <w:p w:rsidR="00422103" w:rsidRDefault="002A4910">
            <w:pPr>
              <w:spacing w:before="80"/>
              <w:ind w:left="36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[spy][capture information]</w:t>
            </w:r>
          </w:p>
        </w:tc>
      </w:tr>
    </w:tbl>
    <w:p w:rsidR="00422103" w:rsidRDefault="00422103">
      <w:pPr>
        <w:spacing w:before="5" w:line="140" w:lineRule="exact"/>
        <w:rPr>
          <w:sz w:val="14"/>
          <w:szCs w:val="14"/>
        </w:rPr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2A4910">
      <w:pPr>
        <w:spacing w:before="19"/>
        <w:ind w:left="4522" w:right="4509"/>
        <w:jc w:val="center"/>
        <w:rPr>
          <w:rFonts w:ascii="Arial" w:eastAsia="Arial" w:hAnsi="Arial" w:cs="Arial"/>
          <w:sz w:val="24"/>
          <w:szCs w:val="24"/>
        </w:rPr>
        <w:sectPr w:rsidR="00422103">
          <w:headerReference w:type="default" r:id="rId11"/>
          <w:pgSz w:w="11900" w:h="16840"/>
          <w:pgMar w:top="1580" w:right="1340" w:bottom="280" w:left="1320" w:header="1398" w:footer="0" w:gutter="0"/>
          <w:cols w:space="720"/>
        </w:sectPr>
      </w:pPr>
      <w:r>
        <w:pict>
          <v:group id="_x0000_s1352" style="position:absolute;left:0;text-align:left;margin-left:424.95pt;margin-top:83.2pt;width:0;height:8.2pt;z-index:-8163;mso-position-horizontal-relative:page;mso-position-vertical-relative:page" coordorigin="8499,1664" coordsize="0,164">
            <v:shape id="_x0000_s1353" style="position:absolute;left:8499;top:1664;width:0;height:164" coordorigin="8499,1664" coordsize="0,164" path="m8499,1664r,164l8499,1664xe" fillcolor="#bdc0bf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w w:val="99"/>
          <w:sz w:val="24"/>
          <w:szCs w:val="24"/>
        </w:rPr>
        <w:t>1</w:t>
      </w: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before="17" w:line="260" w:lineRule="exact"/>
        <w:rPr>
          <w:sz w:val="26"/>
          <w:szCs w:val="26"/>
        </w:rPr>
      </w:pPr>
    </w:p>
    <w:p w:rsidR="00422103" w:rsidRDefault="002A4910">
      <w:pPr>
        <w:spacing w:before="3"/>
        <w:ind w:left="2502"/>
        <w:rPr>
          <w:sz w:val="40"/>
          <w:szCs w:val="40"/>
        </w:rPr>
        <w:sectPr w:rsidR="00422103">
          <w:headerReference w:type="default" r:id="rId12"/>
          <w:pgSz w:w="11900" w:h="16840"/>
          <w:pgMar w:top="1580" w:right="1680" w:bottom="280" w:left="1680" w:header="0" w:footer="0" w:gutter="0"/>
          <w:cols w:space="720"/>
        </w:sectPr>
      </w:pPr>
      <w:r>
        <w:rPr>
          <w:w w:val="109"/>
          <w:sz w:val="40"/>
          <w:szCs w:val="40"/>
        </w:rPr>
        <w:t>StrategicO</w:t>
      </w:r>
      <w:r>
        <w:rPr>
          <w:spacing w:val="22"/>
          <w:w w:val="109"/>
          <w:sz w:val="40"/>
          <w:szCs w:val="40"/>
        </w:rPr>
        <w:t>b</w:t>
      </w:r>
      <w:r>
        <w:rPr>
          <w:w w:val="108"/>
          <w:sz w:val="40"/>
          <w:szCs w:val="40"/>
        </w:rPr>
        <w:t>jecti</w:t>
      </w:r>
      <w:r>
        <w:rPr>
          <w:spacing w:val="-11"/>
          <w:w w:val="108"/>
          <w:sz w:val="40"/>
          <w:szCs w:val="40"/>
        </w:rPr>
        <w:t>v</w:t>
      </w:r>
      <w:r>
        <w:rPr>
          <w:w w:val="101"/>
          <w:sz w:val="40"/>
          <w:szCs w:val="40"/>
        </w:rPr>
        <w:t>es</w:t>
      </w:r>
    </w:p>
    <w:p w:rsidR="00422103" w:rsidRDefault="00422103">
      <w:pPr>
        <w:spacing w:before="10" w:line="40" w:lineRule="exact"/>
        <w:rPr>
          <w:sz w:val="4"/>
          <w:szCs w:val="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190"/>
        <w:gridCol w:w="1452"/>
        <w:gridCol w:w="4336"/>
        <w:gridCol w:w="1846"/>
      </w:tblGrid>
      <w:tr w:rsidR="00422103">
        <w:trPr>
          <w:trHeight w:hRule="exact" w:val="156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448" w:right="443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spacing w:val="-6"/>
                <w:w w:val="108"/>
                <w:sz w:val="7"/>
                <w:szCs w:val="7"/>
              </w:rPr>
              <w:t>T</w:t>
            </w: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ype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No.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Name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Description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Keywords</w:t>
            </w:r>
          </w:p>
        </w:tc>
      </w:tr>
      <w:tr w:rsidR="00422103">
        <w:trPr>
          <w:trHeight w:hRule="exact" w:val="156"/>
        </w:trPr>
        <w:tc>
          <w:tcPr>
            <w:tcW w:w="1117" w:type="dxa"/>
            <w:vMerge w:val="restart"/>
            <w:tcBorders>
              <w:top w:val="single" w:sz="2" w:space="0" w:color="3F3F3F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2" w:line="100" w:lineRule="exact"/>
              <w:rPr>
                <w:sz w:val="11"/>
                <w:szCs w:val="11"/>
              </w:rPr>
            </w:pPr>
          </w:p>
          <w:p w:rsidR="00422103" w:rsidRDefault="002A4910">
            <w:pPr>
              <w:ind w:left="1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AntiBehavioralAnalysis</w:t>
            </w:r>
          </w:p>
        </w:tc>
        <w:tc>
          <w:tcPr>
            <w:tcW w:w="190" w:type="dxa"/>
            <w:tcBorders>
              <w:top w:val="single" w:sz="2" w:space="0" w:color="3F3F3F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000</w:t>
            </w:r>
          </w:p>
        </w:tc>
        <w:tc>
          <w:tcPr>
            <w:tcW w:w="1452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anti-sandbox</w:t>
            </w:r>
          </w:p>
        </w:tc>
        <w:tc>
          <w:tcPr>
            <w:tcW w:w="4336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sandbox-based behavioral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analysis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make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difficult.</w:t>
            </w:r>
          </w:p>
        </w:tc>
        <w:tc>
          <w:tcPr>
            <w:tcW w:w="1846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sandbox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analysis]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anti-vm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(VM)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based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behavioral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analysis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make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difficult.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analysis][VM]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1" w:line="240" w:lineRule="exact"/>
              <w:rPr>
                <w:sz w:val="24"/>
                <w:szCs w:val="24"/>
              </w:rPr>
            </w:pPr>
          </w:p>
          <w:p w:rsidR="00422103" w:rsidRDefault="002A4910">
            <w:pPr>
              <w:ind w:left="23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AntiCodeAnalysis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anti-debugging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 w:line="271" w:lineRule="auto"/>
              <w:ind w:left="33" w:right="1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itself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debugged </w:t>
            </w:r>
            <w:r>
              <w:rPr>
                <w:rFonts w:ascii="Arial" w:eastAsia="Arial" w:hAnsi="Arial" w:cs="Arial"/>
                <w:sz w:val="7"/>
                <w:szCs w:val="7"/>
              </w:rPr>
              <w:t>and/or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run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debugger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able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make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debugging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difficult.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debug][check presence][tracer]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anti-disassembly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itself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disassembled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make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disassembly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difficult.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disassemble]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obfuscation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obfuscate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code.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[obfuscate code]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8" w:line="220" w:lineRule="exact"/>
              <w:rPr>
                <w:sz w:val="22"/>
                <w:szCs w:val="22"/>
              </w:rPr>
            </w:pPr>
          </w:p>
          <w:p w:rsidR="00422103" w:rsidRDefault="002A4910">
            <w:pPr>
              <w:ind w:left="30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AntiDetection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anti-memory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forensics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make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forensics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difficult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forensics]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executing code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executing code.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[executing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code][hide][decoy]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artifacts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artifacts.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[artifacts][hide][disguise]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non-executing code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non-executing code.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[non-executing code][hide]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software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evasion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evade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software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anti-virus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tools).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[security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software][evasion]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self-modification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modify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itself.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[modify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itself][wipe itself]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3" w:line="100" w:lineRule="exact"/>
              <w:rPr>
                <w:sz w:val="11"/>
                <w:szCs w:val="11"/>
              </w:rPr>
            </w:pPr>
          </w:p>
          <w:p w:rsidR="00422103" w:rsidRDefault="002A4910">
            <w:pPr>
              <w:ind w:left="32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AntiRemoval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artifact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artifacts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[artifacts][access]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artifact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deletion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artifacts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deleted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[artifacts][delete]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6" w:line="180" w:lineRule="exact"/>
              <w:rPr>
                <w:sz w:val="19"/>
                <w:szCs w:val="19"/>
              </w:rPr>
            </w:pPr>
          </w:p>
          <w:p w:rsidR="00422103" w:rsidRDefault="002A4910">
            <w:pPr>
              <w:ind w:left="20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spacing w:val="-3"/>
                <w:w w:val="108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vailability</w:t>
            </w:r>
            <w:r>
              <w:rPr>
                <w:rFonts w:ascii="Arial" w:eastAsia="Arial" w:hAnsi="Arial" w:cs="Arial"/>
                <w:b/>
                <w:spacing w:val="-1"/>
                <w:w w:val="108"/>
                <w:sz w:val="7"/>
                <w:szCs w:val="7"/>
              </w:rPr>
              <w:t>V</w:t>
            </w: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iolation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availability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availability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[data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availability][compromise]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availability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compromises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availability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[system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availability][compromise]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consume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resources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consume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resources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own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purposes.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[system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resources[consume]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7" w:line="120" w:lineRule="exact"/>
              <w:rPr>
                <w:sz w:val="13"/>
                <w:szCs w:val="13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17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CommandandControl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determine </w:t>
            </w:r>
            <w:r>
              <w:rPr>
                <w:rFonts w:ascii="Arial" w:eastAsia="Arial" w:hAnsi="Arial" w:cs="Arial"/>
                <w:sz w:val="7"/>
                <w:szCs w:val="7"/>
              </w:rPr>
              <w:t>c2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server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 w:line="271" w:lineRule="auto"/>
              <w:ind w:left="33" w:right="4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identify  </w:t>
            </w:r>
            <w:r>
              <w:rPr>
                <w:rFonts w:ascii="Arial" w:eastAsia="Arial" w:hAnsi="Arial" w:cs="Arial"/>
                <w:sz w:val="7"/>
                <w:szCs w:val="7"/>
              </w:rPr>
              <w:t>one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(C2)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servers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with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to communicate.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 w:line="271" w:lineRule="auto"/>
              <w:ind w:left="29" w:right="6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control][C&amp;C][C2 server][determine] [identify]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4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receive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c2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server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38" w:line="271" w:lineRule="auto"/>
              <w:ind w:left="33" w:right="13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behavior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through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external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stimulus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remotely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submitted command).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38" w:line="271" w:lineRule="auto"/>
              <w:ind w:left="29" w:right="25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control][C&amp;C][C2 server][data] [receive][communicate]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send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c2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server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send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serve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 w:line="271" w:lineRule="auto"/>
              <w:ind w:left="29" w:right="5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control][C&amp;C][C2 server][data][send] [communicate]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8" w:line="180" w:lineRule="exact"/>
              <w:rPr>
                <w:sz w:val="19"/>
                <w:szCs w:val="19"/>
              </w:rPr>
            </w:pPr>
          </w:p>
          <w:p w:rsidR="00422103" w:rsidRDefault="002A4910">
            <w:pPr>
              <w:ind w:left="27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DataExfiltration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obfuscate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exfiltration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obfuscate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will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exfiltrated.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[obfuscate][data][encode][encrypt][XORed]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perform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exfiltration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perform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exfiltration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means.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[data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exfiltration][send]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stage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exfiltration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gather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prepare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exfiltration.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[data][stage][gather][prepare]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11" w:line="260" w:lineRule="exact"/>
              <w:rPr>
                <w:sz w:val="26"/>
                <w:szCs w:val="26"/>
              </w:rPr>
            </w:pPr>
          </w:p>
          <w:p w:rsidR="00422103" w:rsidRDefault="002A4910">
            <w:pPr>
              <w:ind w:left="357" w:right="354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DataTheft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authentication credentials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authentication credentials.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[steal][authentication credentials]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stored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information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stored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files).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[steal][stored information][file]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information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about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address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[steal][system information]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email).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[steal][user data][email]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3" w:line="100" w:lineRule="exact"/>
              <w:rPr>
                <w:sz w:val="11"/>
                <w:szCs w:val="11"/>
              </w:rPr>
            </w:pPr>
          </w:p>
          <w:p w:rsidR="00422103" w:rsidRDefault="002A4910">
            <w:pPr>
              <w:ind w:left="34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Destruction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destroy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physical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entity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destroy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entit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y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[destroy][physical entity]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destroy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entity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destroy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entit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y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[destroy][virtual entity][wipe]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2" w:line="100" w:lineRule="exact"/>
              <w:rPr>
                <w:sz w:val="11"/>
                <w:szCs w:val="11"/>
              </w:rPr>
            </w:pPr>
          </w:p>
          <w:p w:rsidR="00422103" w:rsidRDefault="002A4910">
            <w:pPr>
              <w:ind w:left="425" w:right="425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Fraud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perform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click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fraud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simulate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clicks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website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advertisements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purpose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revenue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generation.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[fraud][click][advertisement]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perform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premium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rate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fraud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send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text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messages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dial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phone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numbers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are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charged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at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premium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rates.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[fraud][premium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rate][text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message][phone number]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6" w:line="180" w:lineRule="exact"/>
              <w:rPr>
                <w:sz w:val="19"/>
                <w:szCs w:val="19"/>
              </w:rPr>
            </w:pPr>
          </w:p>
          <w:p w:rsidR="00422103" w:rsidRDefault="002A4910">
            <w:pPr>
              <w:ind w:left="17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InfectionPropagation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infect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infect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[infect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file][propagate][spread]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infect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self-propagate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infect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with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</w:t>
            </w:r>
            <w:r>
              <w:rPr>
                <w:rFonts w:ascii="Arial" w:eastAsia="Arial" w:hAnsi="Arial" w:cs="Arial"/>
                <w:spacing w:val="-1"/>
                <w:sz w:val="7"/>
                <w:szCs w:val="7"/>
              </w:rPr>
              <w:t>f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ferent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than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itself.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[infect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machine][propagate][spread][drop]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duplicate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infection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itself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infecting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multiple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times.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duplicate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infection]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2" w:line="140" w:lineRule="exact"/>
              <w:rPr>
                <w:sz w:val="15"/>
                <w:szCs w:val="15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4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Integrity</w:t>
            </w:r>
            <w:r>
              <w:rPr>
                <w:rFonts w:ascii="Arial" w:eastAsia="Arial" w:hAnsi="Arial" w:cs="Arial"/>
                <w:b/>
                <w:spacing w:val="-1"/>
                <w:w w:val="108"/>
                <w:sz w:val="7"/>
                <w:szCs w:val="7"/>
              </w:rPr>
              <w:t>V</w:t>
            </w: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iolation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annoy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user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annoy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users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[annoy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operational integrity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operational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integrity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network.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[network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operational integrity][compromise]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system  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integrity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integrity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[system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data][compromise]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operational integrity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operational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integrity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[system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operational integrity][compromise]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integrity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[user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integrity][compromise]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7" w:line="200" w:lineRule="exact"/>
            </w:pPr>
          </w:p>
          <w:p w:rsidR="00422103" w:rsidRDefault="002A4910">
            <w:pPr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MachineAccessControl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 w:line="271" w:lineRule="auto"/>
              <w:ind w:left="33" w:right="26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resident.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Examples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with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this capability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include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bots/backdoors/R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-8"/>
                <w:w w:val="108"/>
                <w:sz w:val="7"/>
                <w:szCs w:val="7"/>
              </w:rPr>
              <w:t>T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5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[control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machine][backdoor][R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3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3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backdoor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37" w:line="271" w:lineRule="auto"/>
              <w:ind w:left="33" w:right="8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backdoor 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capable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providing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covert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remote  access  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on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resident.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3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[install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backdoor][R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6" w:line="160" w:lineRule="exact"/>
              <w:rPr>
                <w:sz w:val="16"/>
                <w:szCs w:val="16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34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Persistence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ensure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compatibility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 w:line="271" w:lineRule="auto"/>
              <w:ind w:left="33" w:right="7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manipulate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modify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ensure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to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continue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executing.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5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[ensure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compatibility]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gather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improvement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gather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environment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make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itself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less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likely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detected.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[gather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information]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 w:line="271" w:lineRule="auto"/>
              <w:ind w:left="33" w:right="25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persist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continuously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on system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 w:line="271" w:lineRule="auto"/>
              <w:ind w:left="33" w:right="20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continue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after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significant </w:t>
            </w:r>
            <w:r>
              <w:rPr>
                <w:rFonts w:ascii="Arial" w:eastAsia="Arial" w:hAnsi="Arial" w:cs="Arial"/>
                <w:sz w:val="7"/>
                <w:szCs w:val="7"/>
              </w:rPr>
              <w:t>system  events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after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 reboot).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[continue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persist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re-infect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re-infect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after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components </w:t>
            </w:r>
            <w:r>
              <w:rPr>
                <w:rFonts w:ascii="Arial" w:eastAsia="Arial" w:hAnsi="Arial" w:cs="Arial"/>
                <w:sz w:val="7"/>
                <w:szCs w:val="7"/>
              </w:rPr>
              <w:t>have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been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removed.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[re-infect]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9" w:line="200" w:lineRule="exact"/>
            </w:pPr>
          </w:p>
          <w:p w:rsidR="00422103" w:rsidRDefault="002A4910">
            <w:pPr>
              <w:ind w:left="20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PrivilegeEscalation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escalate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privilege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 w:line="271" w:lineRule="auto"/>
              <w:ind w:left="33" w:right="22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obtain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higher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level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access  than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intended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(also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known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as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vertical  privilege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escalation).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[escalate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privilege]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4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impersonate user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38" w:line="271" w:lineRule="auto"/>
              <w:ind w:left="33" w:right="20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impersonate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another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operate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within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</w:t>
            </w:r>
            <w:r>
              <w:rPr>
                <w:rFonts w:ascii="Arial" w:eastAsia="Arial" w:hAnsi="Arial" w:cs="Arial"/>
                <w:spacing w:val="-1"/>
                <w:sz w:val="7"/>
                <w:szCs w:val="7"/>
              </w:rPr>
              <w:t>f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ferent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context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(also </w:t>
            </w:r>
            <w:r>
              <w:rPr>
                <w:rFonts w:ascii="Arial" w:eastAsia="Arial" w:hAnsi="Arial" w:cs="Arial"/>
                <w:sz w:val="7"/>
                <w:szCs w:val="7"/>
              </w:rPr>
              <w:t>known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horizontal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privilege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escalation).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4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[impersonate user]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3" w:line="160" w:lineRule="exact"/>
              <w:rPr>
                <w:sz w:val="16"/>
                <w:szCs w:val="16"/>
              </w:rPr>
            </w:pPr>
          </w:p>
          <w:p w:rsidR="00422103" w:rsidRDefault="002A4910">
            <w:pPr>
              <w:ind w:left="387" w:right="387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Probing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probe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host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configuration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probe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configuration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host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[probe][host configuration]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4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probe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configuration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38" w:line="271" w:lineRule="auto"/>
              <w:ind w:left="33" w:right="21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probe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properties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environment </w:t>
            </w:r>
            <w:r>
              <w:rPr>
                <w:rFonts w:ascii="Arial" w:eastAsia="Arial" w:hAnsi="Arial" w:cs="Arial"/>
                <w:sz w:val="7"/>
                <w:szCs w:val="7"/>
              </w:rPr>
              <w:t>e.g.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determine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whether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it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funnels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traffic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through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prox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y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4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[probe][network configuration][internet connection]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7" w:line="100" w:lineRule="exact"/>
              <w:rPr>
                <w:sz w:val="11"/>
                <w:szCs w:val="11"/>
              </w:rPr>
            </w:pPr>
          </w:p>
          <w:p w:rsidR="00422103" w:rsidRDefault="002A4910">
            <w:pPr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RemoteMachineManipulation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access  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access  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[remote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machine][access][backdoor]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search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search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machines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target.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[remote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machine][search]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9" w:line="100" w:lineRule="exact"/>
              <w:rPr>
                <w:sz w:val="11"/>
                <w:szCs w:val="11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18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SecondaryOperation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other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components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 w:line="271" w:lineRule="auto"/>
              <w:ind w:left="33" w:right="1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additional components.</w:t>
            </w:r>
            <w:r>
              <w:rPr>
                <w:rFonts w:ascii="Arial" w:eastAsia="Arial" w:hAnsi="Arial" w:cs="Arial"/>
                <w:spacing w:val="-2"/>
                <w:w w:val="10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This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encompasses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dropping/downloading of </w:t>
            </w:r>
            <w:r>
              <w:rPr>
                <w:rFonts w:ascii="Arial" w:eastAsia="Arial" w:hAnsi="Arial" w:cs="Arial"/>
                <w:sz w:val="7"/>
                <w:szCs w:val="7"/>
              </w:rPr>
              <w:t>other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malicious components </w:t>
            </w:r>
            <w:r>
              <w:rPr>
                <w:rFonts w:ascii="Arial" w:eastAsia="Arial" w:hAnsi="Arial" w:cs="Arial"/>
                <w:sz w:val="7"/>
                <w:szCs w:val="7"/>
              </w:rPr>
              <w:t>such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libraries/other malware/tools.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[install]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lay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dormant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lay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dormant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period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time.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[dormant]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log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activity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log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own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activit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y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[log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activity]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patch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operating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file(s)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40" w:line="271" w:lineRule="auto"/>
              <w:ind w:left="33" w:right="14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patch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modify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critical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files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operating </w:t>
            </w:r>
            <w:r>
              <w:rPr>
                <w:rFonts w:ascii="Arial" w:eastAsia="Arial" w:hAnsi="Arial" w:cs="Arial"/>
                <w:sz w:val="7"/>
                <w:szCs w:val="7"/>
              </w:rPr>
              <w:t>system  under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it executes.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5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[patch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file][modify]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remove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traces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infection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remove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traces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infection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[remove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traces]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suicide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exit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terminate </w:t>
            </w:r>
            <w:r>
              <w:rPr>
                <w:rFonts w:ascii="Arial" w:eastAsia="Arial" w:hAnsi="Arial" w:cs="Arial"/>
                <w:sz w:val="7"/>
                <w:szCs w:val="7"/>
              </w:rPr>
              <w:t>itself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based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condition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value.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[suicide]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1" w:line="120" w:lineRule="exact"/>
              <w:rPr>
                <w:sz w:val="13"/>
                <w:szCs w:val="13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18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SecurityDegradation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degrade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programs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 w:line="271" w:lineRule="auto"/>
              <w:ind w:left="33" w:right="15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degrade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programs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running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either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stopping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them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from executing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making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changes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their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configuration parameters.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2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[degrade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security]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42" w:line="271" w:lineRule="auto"/>
              <w:ind w:left="33" w:right="27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disable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[host-based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os]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 controls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42" w:line="271" w:lineRule="auto"/>
              <w:ind w:left="33" w:right="31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bypass  access  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mechanisms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designed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unauthorized or unprivileged </w:t>
            </w:r>
            <w:r>
              <w:rPr>
                <w:rFonts w:ascii="Arial" w:eastAsia="Arial" w:hAnsi="Arial" w:cs="Arial"/>
                <w:sz w:val="7"/>
                <w:szCs w:val="7"/>
              </w:rPr>
              <w:t>use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execution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applications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[disable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access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controls]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bottom w:val="nil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disable  os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features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 w:line="271" w:lineRule="auto"/>
              <w:ind w:left="33" w:right="18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bypass  inherent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operating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mechanisms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typically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involve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elevated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privileges.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[disable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security][operating system]</w:t>
            </w:r>
          </w:p>
        </w:tc>
      </w:tr>
    </w:tbl>
    <w:p w:rsidR="00422103" w:rsidRDefault="00422103">
      <w:pPr>
        <w:spacing w:before="8" w:line="100" w:lineRule="exact"/>
        <w:rPr>
          <w:sz w:val="11"/>
          <w:szCs w:val="11"/>
        </w:rPr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2A4910">
      <w:pPr>
        <w:spacing w:before="19"/>
        <w:ind w:left="4524" w:right="4446"/>
        <w:jc w:val="center"/>
        <w:rPr>
          <w:rFonts w:ascii="Arial" w:eastAsia="Arial" w:hAnsi="Arial" w:cs="Arial"/>
          <w:sz w:val="24"/>
          <w:szCs w:val="24"/>
        </w:rPr>
        <w:sectPr w:rsidR="00422103">
          <w:headerReference w:type="default" r:id="rId13"/>
          <w:pgSz w:w="11900" w:h="16840"/>
          <w:pgMar w:top="1580" w:right="1380" w:bottom="280" w:left="1340" w:header="1398" w:footer="0" w:gutter="0"/>
          <w:cols w:space="720"/>
        </w:sectPr>
      </w:pPr>
      <w:r>
        <w:pict>
          <v:group id="_x0000_s1273" style="position:absolute;left:0;text-align:left;margin-left:128.35pt;margin-top:82.15pt;width:1pt;height:677.3pt;z-index:-8162;mso-position-horizontal-relative:page;mso-position-vertical-relative:page" coordorigin="2567,1643" coordsize="20,13546">
            <v:shape id="_x0000_s1351" style="position:absolute;left:2577;top:1653;width:0;height:156" coordorigin="2577,1653" coordsize="0,156" path="m2577,1653r,156l2577,1653xe" fillcolor="#bdc0bf" stroked="f">
              <v:path arrowok="t"/>
            </v:shape>
            <v:shape id="_x0000_s1350" style="position:absolute;left:2577;top:1809;width:0;height:156" coordorigin="2577,1809" coordsize="0,156" path="m2577,1809r,156l2577,1809xe" fillcolor="#dbdbdb" stroked="f">
              <v:path arrowok="t"/>
            </v:shape>
            <v:shape id="_x0000_s1349" style="position:absolute;left:2577;top:1965;width:0;height:155" coordorigin="2577,1965" coordsize="0,155" path="m2577,1965r,155l2577,1965xe" fillcolor="#dbdbdb" stroked="f">
              <v:path arrowok="t"/>
            </v:shape>
            <v:shape id="_x0000_s1348" style="position:absolute;left:2577;top:2120;width:0;height:155" coordorigin="2577,2120" coordsize="0,155" path="m2577,2120r,154l2577,2120xe" fillcolor="#dbdbdb" stroked="f">
              <v:path arrowok="t"/>
            </v:shape>
            <v:shape id="_x0000_s1347" style="position:absolute;left:2577;top:2274;width:0;height:246" coordorigin="2577,2274" coordsize="0,246" path="m2577,2274r,246l2577,2274xe" fillcolor="#dbdbdb" stroked="f">
              <v:path arrowok="t"/>
            </v:shape>
            <v:shape id="_x0000_s1346" style="position:absolute;left:2577;top:2520;width:0;height:155" coordorigin="2577,2520" coordsize="0,155" path="m2577,2520r,155l2577,2520xe" fillcolor="#dbdbdb" stroked="f">
              <v:path arrowok="t"/>
            </v:shape>
            <v:shape id="_x0000_s1345" style="position:absolute;left:2577;top:2675;width:0;height:155" coordorigin="2577,2675" coordsize="0,155" path="m2577,2675r,155l2577,2675xe" fillcolor="#dbdbdb" stroked="f">
              <v:path arrowok="t"/>
            </v:shape>
            <v:shape id="_x0000_s1344" style="position:absolute;left:2577;top:2830;width:0;height:155" coordorigin="2577,2830" coordsize="0,155" path="m2577,2830r,154l2577,2830xe" fillcolor="#dbdbdb" stroked="f">
              <v:path arrowok="t"/>
            </v:shape>
            <v:shape id="_x0000_s1343" style="position:absolute;left:2577;top:2984;width:0;height:155" coordorigin="2577,2984" coordsize="0,155" path="m2577,2984r,155l2577,2984xe" fillcolor="#dbdbdb" stroked="f">
              <v:path arrowok="t"/>
            </v:shape>
            <v:shape id="_x0000_s1342" style="position:absolute;left:2577;top:3139;width:0;height:155" coordorigin="2577,3139" coordsize="0,155" path="m2577,3139r,155l2577,3139xe" fillcolor="#dbdbdb" stroked="f">
              <v:path arrowok="t"/>
            </v:shape>
            <v:shape id="_x0000_s1341" style="position:absolute;left:2577;top:3294;width:0;height:155" coordorigin="2577,3294" coordsize="0,155" path="m2577,3294r,154l2577,3294xe" fillcolor="#dbdbdb" stroked="f">
              <v:path arrowok="t"/>
            </v:shape>
            <v:shape id="_x0000_s1340" style="position:absolute;left:2577;top:3448;width:0;height:155" coordorigin="2577,3448" coordsize="0,155" path="m2577,3448r,155l2577,3448xe" fillcolor="#dbdbdb" stroked="f">
              <v:path arrowok="t"/>
            </v:shape>
            <v:shape id="_x0000_s1339" style="position:absolute;left:2577;top:3603;width:0;height:155" coordorigin="2577,3603" coordsize="0,155" path="m2577,3603r,155l2577,3603xe" fillcolor="#dbdbdb" stroked="f">
              <v:path arrowok="t"/>
            </v:shape>
            <v:shape id="_x0000_s1338" style="position:absolute;left:2577;top:3758;width:0;height:155" coordorigin="2577,3758" coordsize="0,155" path="m2577,3758r,154l2577,3758xe" fillcolor="#dbdbdb" stroked="f">
              <v:path arrowok="t"/>
            </v:shape>
            <v:shape id="_x0000_s1337" style="position:absolute;left:2577;top:3912;width:0;height:155" coordorigin="2577,3912" coordsize="0,155" path="m2577,3912r,155l2577,3912xe" fillcolor="#dbdbdb" stroked="f">
              <v:path arrowok="t"/>
            </v:shape>
            <v:shape id="_x0000_s1336" style="position:absolute;left:2577;top:4067;width:0;height:155" coordorigin="2577,4067" coordsize="0,155" path="m2577,4067r,155l2577,4067xe" fillcolor="#dbdbdb" stroked="f">
              <v:path arrowok="t"/>
            </v:shape>
            <v:shape id="_x0000_s1335" style="position:absolute;left:2577;top:4222;width:0;height:155" coordorigin="2577,4222" coordsize="0,155" path="m2577,4222r,154l2577,4222xe" fillcolor="#dbdbdb" stroked="f">
              <v:path arrowok="t"/>
            </v:shape>
            <v:shape id="_x0000_s1334" style="position:absolute;left:2577;top:4376;width:0;height:155" coordorigin="2577,4376" coordsize="0,155" path="m2577,4376r,155l2577,4376xe" fillcolor="#dbdbdb" stroked="f">
              <v:path arrowok="t"/>
            </v:shape>
            <v:shape id="_x0000_s1333" style="position:absolute;left:2577;top:4531;width:0;height:155" coordorigin="2577,4531" coordsize="0,155" path="m2577,4531r,155l2577,4531xe" fillcolor="#dbdbdb" stroked="f">
              <v:path arrowok="t"/>
            </v:shape>
            <v:shape id="_x0000_s1332" style="position:absolute;left:2577;top:4686;width:0;height:155" coordorigin="2577,4686" coordsize="0,155" path="m2577,4686r,154l2577,4686xe" fillcolor="#dbdbdb" stroked="f">
              <v:path arrowok="t"/>
            </v:shape>
            <v:shape id="_x0000_s1331" style="position:absolute;left:2577;top:4840;width:0;height:155" coordorigin="2577,4840" coordsize="0,155" path="m2577,4840r,155l2577,4840xe" fillcolor="#dbdbdb" stroked="f">
              <v:path arrowok="t"/>
            </v:shape>
            <v:shape id="_x0000_s1330" style="position:absolute;left:2577;top:4995;width:0;height:155" coordorigin="2577,4995" coordsize="0,155" path="m2577,4995r,155l2577,4995xe" fillcolor="#dbdbdb" stroked="f">
              <v:path arrowok="t"/>
            </v:shape>
            <v:shape id="_x0000_s1329" style="position:absolute;left:2577;top:5150;width:0;height:246" coordorigin="2577,5150" coordsize="0,246" path="m2577,5150r,245l2577,5150xe" fillcolor="#dbdbdb" stroked="f">
              <v:path arrowok="t"/>
            </v:shape>
            <v:shape id="_x0000_s1328" style="position:absolute;left:2577;top:5395;width:0;height:246" coordorigin="2577,5395" coordsize="0,246" path="m2577,5395r,246l2577,5395xe" fillcolor="#dbdbdb" stroked="f">
              <v:path arrowok="t"/>
            </v:shape>
            <v:shape id="_x0000_s1327" style="position:absolute;left:2577;top:5641;width:0;height:246" coordorigin="2577,5641" coordsize="0,246" path="m2577,5641r,246l2577,5641xe" fillcolor="#dbdbdb" stroked="f">
              <v:path arrowok="t"/>
            </v:shape>
            <v:shape id="_x0000_s1326" style="position:absolute;left:2577;top:5887;width:0;height:155" coordorigin="2577,5887" coordsize="0,155" path="m2577,5887r,155l2577,5887xe" fillcolor="#dbdbdb" stroked="f">
              <v:path arrowok="t"/>
            </v:shape>
            <v:shape id="_x0000_s1325" style="position:absolute;left:2577;top:6042;width:0;height:155" coordorigin="2577,6042" coordsize="0,155" path="m2577,6042r,154l2577,6042xe" fillcolor="#dbdbdb" stroked="f">
              <v:path arrowok="t"/>
            </v:shape>
            <v:shape id="_x0000_s1324" style="position:absolute;left:2577;top:6196;width:0;height:155" coordorigin="2577,6196" coordsize="0,155" path="m2577,6196r,155l2577,6196xe" fillcolor="#dbdbdb" stroked="f">
              <v:path arrowok="t"/>
            </v:shape>
            <v:shape id="_x0000_s1323" style="position:absolute;left:2577;top:6351;width:0;height:155" coordorigin="2577,6351" coordsize="0,155" path="m2577,6351r,155l2577,6351xe" fillcolor="#dbdbdb" stroked="f">
              <v:path arrowok="t"/>
            </v:shape>
            <v:shape id="_x0000_s1322" style="position:absolute;left:2577;top:6506;width:0;height:155" coordorigin="2577,6506" coordsize="0,155" path="m2577,6506r,154l2577,6506xe" fillcolor="#dbdbdb" stroked="f">
              <v:path arrowok="t"/>
            </v:shape>
            <v:shape id="_x0000_s1321" style="position:absolute;left:2577;top:6660;width:0;height:155" coordorigin="2577,6660" coordsize="0,155" path="m2577,6660r,155l2577,6660xe" fillcolor="#dbdbdb" stroked="f">
              <v:path arrowok="t"/>
            </v:shape>
            <v:shape id="_x0000_s1320" style="position:absolute;left:2577;top:6815;width:0;height:155" coordorigin="2577,6815" coordsize="0,155" path="m2577,6815r,155l2577,6815xe" fillcolor="#dbdbdb" stroked="f">
              <v:path arrowok="t"/>
            </v:shape>
            <v:shape id="_x0000_s1319" style="position:absolute;left:2577;top:6970;width:0;height:155" coordorigin="2577,6970" coordsize="0,155" path="m2577,6970r,154l2577,6970xe" fillcolor="#dbdbdb" stroked="f">
              <v:path arrowok="t"/>
            </v:shape>
            <v:shape id="_x0000_s1318" style="position:absolute;left:2577;top:7124;width:0;height:155" coordorigin="2577,7124" coordsize="0,155" path="m2577,7124r,155l2577,7124xe" fillcolor="#dbdbdb" stroked="f">
              <v:path arrowok="t"/>
            </v:shape>
            <v:shape id="_x0000_s1317" style="position:absolute;left:2577;top:7279;width:0;height:155" coordorigin="2577,7279" coordsize="0,155" path="m2577,7279r,155l2577,7279xe" fillcolor="#dbdbdb" stroked="f">
              <v:path arrowok="t"/>
            </v:shape>
            <v:shape id="_x0000_s1316" style="position:absolute;left:2577;top:7434;width:0;height:155" coordorigin="2577,7434" coordsize="0,155" path="m2577,7434r,154l2577,7434xe" fillcolor="#dbdbdb" stroked="f">
              <v:path arrowok="t"/>
            </v:shape>
            <v:shape id="_x0000_s1315" style="position:absolute;left:2577;top:7588;width:0;height:155" coordorigin="2577,7588" coordsize="0,155" path="m2577,7588r,155l2577,7588xe" fillcolor="#dbdbdb" stroked="f">
              <v:path arrowok="t"/>
            </v:shape>
            <v:shape id="_x0000_s1314" style="position:absolute;left:2577;top:7743;width:0;height:155" coordorigin="2577,7743" coordsize="0,155" path="m2577,7743r,155l2577,7743xe" fillcolor="#dbdbdb" stroked="f">
              <v:path arrowok="t"/>
            </v:shape>
            <v:shape id="_x0000_s1313" style="position:absolute;left:2577;top:7898;width:0;height:155" coordorigin="2577,7898" coordsize="0,155" path="m2577,7898r,154l2577,7898xe" fillcolor="#dbdbdb" stroked="f">
              <v:path arrowok="t"/>
            </v:shape>
            <v:shape id="_x0000_s1312" style="position:absolute;left:2577;top:8052;width:0;height:155" coordorigin="2577,8052" coordsize="0,155" path="m2577,8052r,155l2577,8052xe" fillcolor="#dbdbdb" stroked="f">
              <v:path arrowok="t"/>
            </v:shape>
            <v:shape id="_x0000_s1311" style="position:absolute;left:2577;top:8207;width:0;height:155" coordorigin="2577,8207" coordsize="0,155" path="m2577,8207r,155l2577,8207xe" fillcolor="#dbdbdb" stroked="f">
              <v:path arrowok="t"/>
            </v:shape>
            <v:shape id="_x0000_s1310" style="position:absolute;left:2577;top:8362;width:0;height:155" coordorigin="2577,8362" coordsize="0,155" path="m2577,8362r,154l2577,8362xe" fillcolor="#dbdbdb" stroked="f">
              <v:path arrowok="t"/>
            </v:shape>
            <v:shape id="_x0000_s1309" style="position:absolute;left:2577;top:8516;width:0;height:155" coordorigin="2577,8516" coordsize="0,155" path="m2577,8516r,155l2577,8516xe" fillcolor="#dbdbdb" stroked="f">
              <v:path arrowok="t"/>
            </v:shape>
            <v:shape id="_x0000_s1308" style="position:absolute;left:2577;top:8671;width:0;height:155" coordorigin="2577,8671" coordsize="0,155" path="m2577,8671r,155l2577,8671xe" fillcolor="#dbdbdb" stroked="f">
              <v:path arrowok="t"/>
            </v:shape>
            <v:shape id="_x0000_s1307" style="position:absolute;left:2577;top:8826;width:0;height:155" coordorigin="2577,8826" coordsize="0,155" path="m2577,8826r,154l2577,8826xe" fillcolor="#dbdbdb" stroked="f">
              <v:path arrowok="t"/>
            </v:shape>
            <v:shape id="_x0000_s1306" style="position:absolute;left:2577;top:8980;width:0;height:155" coordorigin="2577,8980" coordsize="0,155" path="m2577,8980r,155l2577,8980xe" fillcolor="#dbdbdb" stroked="f">
              <v:path arrowok="t"/>
            </v:shape>
            <v:shape id="_x0000_s1305" style="position:absolute;left:2577;top:9135;width:0;height:155" coordorigin="2577,9135" coordsize="0,155" path="m2577,9135r,155l2577,9135xe" fillcolor="#dbdbdb" stroked="f">
              <v:path arrowok="t"/>
            </v:shape>
            <v:shape id="_x0000_s1304" style="position:absolute;left:2577;top:9290;width:0;height:155" coordorigin="2577,9290" coordsize="0,155" path="m2577,9290r,154l2577,9290xe" fillcolor="#dbdbdb" stroked="f">
              <v:path arrowok="t"/>
            </v:shape>
            <v:shape id="_x0000_s1303" style="position:absolute;left:2577;top:9444;width:0;height:155" coordorigin="2577,9444" coordsize="0,155" path="m2577,9444r,155l2577,9444xe" fillcolor="#dbdbdb" stroked="f">
              <v:path arrowok="t"/>
            </v:shape>
            <v:shape id="_x0000_s1302" style="position:absolute;left:2577;top:9599;width:0;height:155" coordorigin="2577,9599" coordsize="0,155" path="m2577,9599r,155l2577,9599xe" fillcolor="#dbdbdb" stroked="f">
              <v:path arrowok="t"/>
            </v:shape>
            <v:shape id="_x0000_s1301" style="position:absolute;left:2577;top:9754;width:0;height:155" coordorigin="2577,9754" coordsize="0,155" path="m2577,9754r,154l2577,9754xe" fillcolor="#dbdbdb" stroked="f">
              <v:path arrowok="t"/>
            </v:shape>
            <v:shape id="_x0000_s1300" style="position:absolute;left:2577;top:9908;width:0;height:246" coordorigin="2577,9908" coordsize="0,246" path="m2577,9908r,246l2577,9908xe" fillcolor="#dbdbdb" stroked="f">
              <v:path arrowok="t"/>
            </v:shape>
            <v:shape id="_x0000_s1299" style="position:absolute;left:2577;top:10154;width:0;height:246" coordorigin="2577,10154" coordsize="0,246" path="m2577,10154r,246l2577,10154xe" fillcolor="#dbdbdb" stroked="f">
              <v:path arrowok="t"/>
            </v:shape>
            <v:shape id="_x0000_s1298" style="position:absolute;left:2577;top:10400;width:0;height:155" coordorigin="2577,10400" coordsize="0,155" path="m2577,10400r,155l2577,10400xe" fillcolor="#dbdbdb" stroked="f">
              <v:path arrowok="t"/>
            </v:shape>
            <v:shape id="_x0000_s1297" style="position:absolute;left:2577;top:10555;width:0;height:246" coordorigin="2577,10555" coordsize="0,246" path="m2577,10555r,246l2577,10555xe" fillcolor="#dbdbdb" stroked="f">
              <v:path arrowok="t"/>
            </v:shape>
            <v:shape id="_x0000_s1296" style="position:absolute;left:2577;top:10801;width:0;height:155" coordorigin="2577,10801" coordsize="0,155" path="m2577,10801r,154l2577,10801xe" fillcolor="#dbdbdb" stroked="f">
              <v:path arrowok="t"/>
            </v:shape>
            <v:shape id="_x0000_s1295" style="position:absolute;left:2577;top:10955;width:0;height:246" coordorigin="2577,10955" coordsize="0,246" path="m2577,10955r,246l2577,10955xe" fillcolor="#dbdbdb" stroked="f">
              <v:path arrowok="t"/>
            </v:shape>
            <v:shape id="_x0000_s1294" style="position:absolute;left:2577;top:11201;width:0;height:155" coordorigin="2577,11201" coordsize="0,155" path="m2577,11201r,155l2577,11201xe" fillcolor="#dbdbdb" stroked="f">
              <v:path arrowok="t"/>
            </v:shape>
            <v:shape id="_x0000_s1293" style="position:absolute;left:2577;top:11356;width:0;height:155" coordorigin="2577,11356" coordsize="0,155" path="m2577,11356r,154l2577,11356xe" fillcolor="#dbdbdb" stroked="f">
              <v:path arrowok="t"/>
            </v:shape>
            <v:shape id="_x0000_s1292" style="position:absolute;left:2577;top:11510;width:0;height:246" coordorigin="2577,11510" coordsize="0,246" path="m2577,11510r,246l2577,11510xe" fillcolor="#dbdbdb" stroked="f">
              <v:path arrowok="t"/>
            </v:shape>
            <v:shape id="_x0000_s1291" style="position:absolute;left:2577;top:11756;width:0;height:246" coordorigin="2577,11756" coordsize="0,246" path="m2577,11756r,246l2577,11756xe" fillcolor="#dbdbdb" stroked="f">
              <v:path arrowok="t"/>
            </v:shape>
            <v:shape id="_x0000_s1290" style="position:absolute;left:2577;top:12002;width:0;height:155" coordorigin="2577,12002" coordsize="0,155" path="m2577,12002r,155l2577,12002xe" fillcolor="#dbdbdb" stroked="f">
              <v:path arrowok="t"/>
            </v:shape>
            <v:shape id="_x0000_s1289" style="position:absolute;left:2577;top:12157;width:0;height:155" coordorigin="2577,12157" coordsize="0,155" path="m2577,12157r,154l2577,12157xe" fillcolor="#dbdbdb" stroked="f">
              <v:path arrowok="t"/>
            </v:shape>
            <v:shape id="_x0000_s1288" style="position:absolute;left:2577;top:12311;width:0;height:246" coordorigin="2577,12311" coordsize="0,246" path="m2577,12311r,246l2577,12311xe" fillcolor="#dbdbdb" stroked="f">
              <v:path arrowok="t"/>
            </v:shape>
            <v:shape id="_x0000_s1287" style="position:absolute;left:2577;top:12557;width:0;height:155" coordorigin="2577,12557" coordsize="0,155" path="m2577,12557r,155l2577,12557xe" fillcolor="#dbdbdb" stroked="f">
              <v:path arrowok="t"/>
            </v:shape>
            <v:shape id="_x0000_s1286" style="position:absolute;left:2577;top:12712;width:0;height:155" coordorigin="2577,12712" coordsize="0,155" path="m2577,12712r,155l2577,12712xe" fillcolor="#dbdbdb" stroked="f">
              <v:path arrowok="t"/>
            </v:shape>
            <v:shape id="_x0000_s1285" style="position:absolute;left:2577;top:12867;width:0;height:155" coordorigin="2577,12867" coordsize="0,155" path="m2577,12867r,154l2577,12867xe" fillcolor="#dbdbdb" stroked="f">
              <v:path arrowok="t"/>
            </v:shape>
            <v:shape id="_x0000_s1284" style="position:absolute;left:2577;top:13021;width:0;height:155" coordorigin="2577,13021" coordsize="0,155" path="m2577,13021r,155l2577,13021xe" fillcolor="#dbdbdb" stroked="f">
              <v:path arrowok="t"/>
            </v:shape>
            <v:shape id="_x0000_s1283" style="position:absolute;left:2577;top:13176;width:0;height:246" coordorigin="2577,13176" coordsize="0,246" path="m2577,13176r,246l2577,13176xe" fillcolor="#dbdbdb" stroked="f">
              <v:path arrowok="t"/>
            </v:shape>
            <v:shape id="_x0000_s1282" style="position:absolute;left:2577;top:13422;width:0;height:155" coordorigin="2577,13422" coordsize="0,155" path="m2577,13422r,154l2577,13422xe" fillcolor="#dbdbdb" stroked="f">
              <v:path arrowok="t"/>
            </v:shape>
            <v:shape id="_x0000_s1281" style="position:absolute;left:2577;top:13576;width:0;height:155" coordorigin="2577,13576" coordsize="0,155" path="m2577,13576r,155l2577,13576xe" fillcolor="#dbdbdb" stroked="f">
              <v:path arrowok="t"/>
            </v:shape>
            <v:shape id="_x0000_s1280" style="position:absolute;left:2577;top:13731;width:0;height:246" coordorigin="2577,13731" coordsize="0,246" path="m2577,13731r,246l2577,13731xe" fillcolor="#dbdbdb" stroked="f">
              <v:path arrowok="t"/>
            </v:shape>
            <v:shape id="_x0000_s1279" style="position:absolute;left:2577;top:13977;width:0;height:155" coordorigin="2577,13977" coordsize="0,155" path="m2577,13977r,155l2577,13977xe" fillcolor="#dbdbdb" stroked="f">
              <v:path arrowok="t"/>
            </v:shape>
            <v:shape id="_x0000_s1278" style="position:absolute;left:2577;top:14132;width:0;height:155" coordorigin="2577,14132" coordsize="0,155" path="m2577,14132r,154l2577,14132xe" fillcolor="#dbdbdb" stroked="f">
              <v:path arrowok="t"/>
            </v:shape>
            <v:shape id="_x0000_s1277" style="position:absolute;left:2577;top:14286;width:0;height:155" coordorigin="2577,14286" coordsize="0,155" path="m2577,14286r,155l2577,14286xe" fillcolor="#dbdbdb" stroked="f">
              <v:path arrowok="t"/>
            </v:shape>
            <v:shape id="_x0000_s1276" style="position:absolute;left:2577;top:14441;width:0;height:246" coordorigin="2577,14441" coordsize="0,246" path="m2577,14441r,246l2577,14441xe" fillcolor="#dbdbdb" stroked="f">
              <v:path arrowok="t"/>
            </v:shape>
            <v:shape id="_x0000_s1275" style="position:absolute;left:2577;top:14687;width:0;height:246" coordorigin="2577,14687" coordsize="0,246" path="m2577,14687r,246l2577,14687xe" fillcolor="#dbdbdb" stroked="f">
              <v:path arrowok="t"/>
            </v:shape>
            <v:shape id="_x0000_s1274" style="position:absolute;left:2577;top:14933;width:0;height:246" coordorigin="2577,14933" coordsize="0,246" path="m2577,14933r,246l2577,14933xe" fillcolor="#dbdbdb" stroked="f">
              <v:path arrowok="t"/>
            </v:shape>
            <w10:wrap anchorx="page" anchory="page"/>
          </v:group>
        </w:pict>
      </w:r>
      <w:r>
        <w:pict>
          <v:group id="_x0000_s1271" style="position:absolute;left:0;text-align:left;margin-left:427.75pt;margin-top:82.65pt;width:0;height:7.8pt;z-index:-8161;mso-position-horizontal-relative:page;mso-position-vertical-relative:page" coordorigin="8555,1653" coordsize="0,156">
            <v:shape id="_x0000_s1272" style="position:absolute;left:8555;top:1653;width:0;height:156" coordorigin="8555,1653" coordsize="0,156" path="m8555,1653r,156l8555,1653xe" fillcolor="#bdc0bf" stroked="f">
              <v:path arrowok="t"/>
            </v:shape>
            <w10:wrap anchorx="page" anchory="page"/>
          </v:group>
        </w:pict>
      </w:r>
      <w:r>
        <w:pict>
          <v:group id="_x0000_s1269" style="position:absolute;left:0;text-align:left;margin-left:427.75pt;margin-top:106pt;width:0;height:7.75pt;z-index:-8160;mso-position-horizontal-relative:page;mso-position-vertical-relative:page" coordorigin="8555,2120" coordsize="0,155">
            <v:shape id="_x0000_s1270" style="position:absolute;left:8555;top:2120;width:0;height:155" coordorigin="8555,2120" coordsize="0,155" path="m8555,2120r,154l8555,2120xe" fillcolor="#dbdbdb" stroked="f">
              <v:path arrowok="t"/>
            </v:shape>
            <w10:wrap anchorx="page" anchory="page"/>
          </v:group>
        </w:pict>
      </w:r>
      <w:r>
        <w:pict>
          <v:group id="_x0000_s1267" style="position:absolute;left:0;text-align:left;margin-left:427.75pt;margin-top:141.5pt;width:0;height:7.75pt;z-index:-8159;mso-position-horizontal-relative:page;mso-position-vertical-relative:page" coordorigin="8555,2830" coordsize="0,155">
            <v:shape id="_x0000_s1268" style="position:absolute;left:8555;top:2830;width:0;height:155" coordorigin="8555,2830" coordsize="0,155" path="m8555,2830r,154l8555,2830xe" fillcolor="#dbdbdb" stroked="f">
              <v:path arrowok="t"/>
            </v:shape>
            <w10:wrap anchorx="page" anchory="page"/>
          </v:group>
        </w:pict>
      </w:r>
      <w:r>
        <w:pict>
          <v:group id="_x0000_s1265" style="position:absolute;left:0;text-align:left;margin-left:427.75pt;margin-top:195.6pt;width:0;height:7.75pt;z-index:-8158;mso-position-horizontal-relative:page;mso-position-vertical-relative:page" coordorigin="8555,3912" coordsize="0,155">
            <v:shape id="_x0000_s1266" style="position:absolute;left:8555;top:3912;width:0;height:155" coordorigin="8555,3912" coordsize="0,155" path="m8555,3912r,155l8555,3912xe" fillcolor="#dbdbdb" stroked="f">
              <v:path arrowok="t"/>
            </v:shape>
            <w10:wrap anchorx="page" anchory="page"/>
          </v:group>
        </w:pict>
      </w:r>
      <w:r>
        <w:pict>
          <v:group id="_x0000_s1263" style="position:absolute;left:0;text-align:left;margin-left:427.75pt;margin-top:218.8pt;width:0;height:7.75pt;z-index:-8157;mso-position-horizontal-relative:page;mso-position-vertical-relative:page" coordorigin="8555,4376" coordsize="0,155">
            <v:shape id="_x0000_s1264" style="position:absolute;left:8555;top:4376;width:0;height:155" coordorigin="8555,4376" coordsize="0,155" path="m8555,4376r,155l8555,4376xe" fillcolor="#dbdbdb" stroked="f">
              <v:path arrowok="t"/>
            </v:shape>
            <w10:wrap anchorx="page" anchory="page"/>
          </v:group>
        </w:pict>
      </w:r>
      <w:r>
        <w:pict>
          <v:group id="_x0000_s1261" style="position:absolute;left:0;text-align:left;margin-left:427.75pt;margin-top:249.75pt;width:0;height:7.75pt;z-index:-8156;mso-position-horizontal-relative:page;mso-position-vertical-relative:page" coordorigin="8555,4995" coordsize="0,155">
            <v:shape id="_x0000_s1262" style="position:absolute;left:8555;top:4995;width:0;height:155" coordorigin="8555,4995" coordsize="0,155" path="m8555,4995r,155l8555,4995xe" fillcolor="#dbdbdb" stroked="f">
              <v:path arrowok="t"/>
            </v:shape>
            <w10:wrap anchorx="page" anchory="page"/>
          </v:group>
        </w:pict>
      </w:r>
      <w:r>
        <w:pict>
          <v:group id="_x0000_s1259" style="position:absolute;left:0;text-align:left;margin-left:427.75pt;margin-top:294.35pt;width:0;height:7.75pt;z-index:-8155;mso-position-horizontal-relative:page;mso-position-vertical-relative:page" coordorigin="8555,5887" coordsize="0,155">
            <v:shape id="_x0000_s1260" style="position:absolute;left:8555;top:5887;width:0;height:155" coordorigin="8555,5887" coordsize="0,155" path="m8555,5887r,155l8555,5887xe" fillcolor="#dbdbdb" stroked="f">
              <v:path arrowok="t"/>
            </v:shape>
            <w10:wrap anchorx="page" anchory="page"/>
          </v:group>
        </w:pict>
      </w:r>
      <w:r>
        <w:pict>
          <v:group id="_x0000_s1257" style="position:absolute;left:0;text-align:left;margin-left:427.75pt;margin-top:325.3pt;width:0;height:7.75pt;z-index:-8154;mso-position-horizontal-relative:page;mso-position-vertical-relative:page" coordorigin="8555,6506" coordsize="0,155">
            <v:shape id="_x0000_s1258" style="position:absolute;left:8555;top:6506;width:0;height:155" coordorigin="8555,6506" coordsize="0,155" path="m8555,6506r,154l8555,6506xe" fillcolor="#dbdbdb" stroked="f">
              <v:path arrowok="t"/>
            </v:shape>
            <w10:wrap anchorx="page" anchory="page"/>
          </v:group>
        </w:pict>
      </w:r>
      <w:r>
        <w:pict>
          <v:group id="_x0000_s1255" style="position:absolute;left:0;text-align:left;margin-left:427.75pt;margin-top:363.95pt;width:0;height:7.75pt;z-index:-8153;mso-position-horizontal-relative:page;mso-position-vertical-relative:page" coordorigin="8555,7279" coordsize="0,155">
            <v:shape id="_x0000_s1256" style="position:absolute;left:8555;top:7279;width:0;height:155" coordorigin="8555,7279" coordsize="0,155" path="m8555,7279r,155l8555,7279xe" fillcolor="#dbdbdb" stroked="f">
              <v:path arrowok="t"/>
            </v:shape>
            <w10:wrap anchorx="page" anchory="page"/>
          </v:group>
        </w:pict>
      </w:r>
      <w:r>
        <w:pict>
          <v:group id="_x0000_s1253" style="position:absolute;left:0;text-align:left;margin-left:427.75pt;margin-top:387.15pt;width:0;height:7.75pt;z-index:-8152;mso-position-horizontal-relative:page;mso-position-vertical-relative:page" coordorigin="8555,7743" coordsize="0,155">
            <v:shape id="_x0000_s1254" style="position:absolute;left:8555;top:7743;width:0;height:155" coordorigin="8555,7743" coordsize="0,155" path="m8555,7743r,155l8555,7743xe" fillcolor="#dbdbdb" stroked="f">
              <v:path arrowok="t"/>
            </v:shape>
            <w10:wrap anchorx="page" anchory="page"/>
          </v:group>
        </w:pict>
      </w:r>
      <w:r>
        <w:pict>
          <v:group id="_x0000_s1251" style="position:absolute;left:0;text-align:left;margin-left:427.75pt;margin-top:410.35pt;width:0;height:7.75pt;z-index:-8151;mso-position-horizontal-relative:page;mso-position-vertical-relative:page" coordorigin="8555,8207" coordsize="0,155">
            <v:shape id="_x0000_s1252" style="position:absolute;left:8555;top:8207;width:0;height:155" coordorigin="8555,8207" coordsize="0,155" path="m8555,8207r,155l8555,8207xe" fillcolor="#dbdbdb" stroked="f">
              <v:path arrowok="t"/>
            </v:shape>
            <w10:wrap anchorx="page" anchory="page"/>
          </v:group>
        </w:pict>
      </w:r>
      <w:r>
        <w:pict>
          <v:group id="_x0000_s1249" style="position:absolute;left:0;text-align:left;margin-left:427.75pt;margin-top:441.3pt;width:0;height:7.75pt;z-index:-8150;mso-position-horizontal-relative:page;mso-position-vertical-relative:page" coordorigin="8555,8826" coordsize="0,155">
            <v:shape id="_x0000_s1250" style="position:absolute;left:8555;top:8826;width:0;height:155" coordorigin="8555,8826" coordsize="0,155" path="m8555,8826r,154l8555,8826xe" fillcolor="#dbdbdb" stroked="f">
              <v:path arrowok="t"/>
            </v:shape>
            <w10:wrap anchorx="page" anchory="page"/>
          </v:group>
        </w:pict>
      </w:r>
      <w:r>
        <w:pict>
          <v:group id="_x0000_s1247" style="position:absolute;left:0;text-align:left;margin-left:427.75pt;margin-top:-317.4pt;width:0;height:7.75pt;z-index:-8149;mso-position-horizontal-relative:page" coordorigin="8555,-6348" coordsize="0,155">
            <v:shape id="_x0000_s1248" style="position:absolute;left:8555;top:-6348;width:0;height:155" coordorigin="8555,-6348" coordsize="0,155" path="m8555,-6348r,154l8555,-6348xe" fillcolor="#dbdbdb" stroked="f">
              <v:path arrowok="t"/>
            </v:shape>
            <w10:wrap anchorx="page"/>
          </v:group>
        </w:pict>
      </w:r>
      <w:r>
        <w:pict>
          <v:group id="_x0000_s1245" style="position:absolute;left:0;text-align:left;margin-left:427.75pt;margin-top:-285.1pt;width:0;height:7.75pt;z-index:-8148;mso-position-horizontal-relative:page" coordorigin="8555,-5702" coordsize="0,155">
            <v:shape id="_x0000_s1246" style="position:absolute;left:8555;top:-5702;width:0;height:155" coordorigin="8555,-5702" coordsize="0,155" path="m8555,-5702r,155l8555,-5702xe" fillcolor="#dbdbdb" stroked="f">
              <v:path arrowok="t"/>
            </v:shape>
            <w10:wrap anchorx="page"/>
          </v:group>
        </w:pict>
      </w:r>
      <w:r>
        <w:pict>
          <v:group id="_x0000_s1243" style="position:absolute;left:0;text-align:left;margin-left:427.75pt;margin-top:-237.3pt;width:0;height:7.75pt;z-index:-8147;mso-position-horizontal-relative:page" coordorigin="8555,-4746" coordsize="0,155">
            <v:shape id="_x0000_s1244" style="position:absolute;left:8555;top:-4746;width:0;height:155" coordorigin="8555,-4746" coordsize="0,155" path="m8555,-4746r,154l8555,-4746xe" fillcolor="#dbdbdb" stroked="f">
              <v:path arrowok="t"/>
            </v:shape>
            <w10:wrap anchorx="page"/>
          </v:group>
        </w:pict>
      </w:r>
      <w:r>
        <w:pict>
          <v:group id="_x0000_s1241" style="position:absolute;left:0;text-align:left;margin-left:427.75pt;margin-top:-205pt;width:0;height:7.75pt;z-index:-8146;mso-position-horizontal-relative:page" coordorigin="8555,-4100" coordsize="0,155">
            <v:shape id="_x0000_s1242" style="position:absolute;left:8555;top:-4100;width:0;height:155" coordorigin="8555,-4100" coordsize="0,155" path="m8555,-4100r,155l8555,-4100xe" fillcolor="#dbdbdb" stroked="f">
              <v:path arrowok="t"/>
            </v:shape>
            <w10:wrap anchorx="page"/>
          </v:group>
        </w:pict>
      </w:r>
      <w:r>
        <w:pict>
          <v:group id="_x0000_s1239" style="position:absolute;left:0;text-align:left;margin-left:427.75pt;margin-top:-177.25pt;width:0;height:7.75pt;z-index:-8145;mso-position-horizontal-relative:page" coordorigin="8555,-3545" coordsize="0,155">
            <v:shape id="_x0000_s1240" style="position:absolute;left:8555;top:-3545;width:0;height:155" coordorigin="8555,-3545" coordsize="0,155" path="m8555,-3545r,155l8555,-3545xe" fillcolor="#dbdbdb" stroked="f">
              <v:path arrowok="t"/>
            </v:shape>
            <w10:wrap anchorx="page"/>
          </v:group>
        </w:pict>
      </w:r>
      <w:r>
        <w:pict>
          <v:group id="_x0000_s1237" style="position:absolute;left:0;text-align:left;margin-left:427.75pt;margin-top:-154.05pt;width:0;height:7.75pt;z-index:-8144;mso-position-horizontal-relative:page" coordorigin="8555,-3081" coordsize="0,155">
            <v:shape id="_x0000_s1238" style="position:absolute;left:8555;top:-3081;width:0;height:155" coordorigin="8555,-3081" coordsize="0,155" path="m8555,-3081r,155l8555,-3081xe" fillcolor="#dbdbdb" stroked="f">
              <v:path arrowok="t"/>
            </v:shape>
            <w10:wrap anchorx="page"/>
          </v:group>
        </w:pict>
      </w:r>
      <w:r>
        <w:pict>
          <v:group id="_x0000_s1235" style="position:absolute;left:0;text-align:left;margin-left:427.75pt;margin-top:714.3pt;width:0;height:7.75pt;z-index:-8143;mso-position-horizontal-relative:page;mso-position-vertical-relative:page" coordorigin="8555,14286" coordsize="0,155">
            <v:shape id="_x0000_s1236" style="position:absolute;left:8555;top:14286;width:0;height:155" coordorigin="8555,14286" coordsize="0,155" path="m8555,14286r,155l8555,14286xe" fillcolor="#dbdbdb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4"/>
          <w:szCs w:val="24"/>
        </w:rPr>
        <w:t>1</w:t>
      </w:r>
    </w:p>
    <w:p w:rsidR="00422103" w:rsidRDefault="00422103">
      <w:pPr>
        <w:spacing w:line="80" w:lineRule="exact"/>
        <w:rPr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190"/>
        <w:gridCol w:w="1452"/>
        <w:gridCol w:w="4336"/>
        <w:gridCol w:w="1846"/>
      </w:tblGrid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nil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disable  server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provider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features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42" w:line="271" w:lineRule="auto"/>
              <w:ind w:left="33" w:right="14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bypass  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disable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third-party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features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would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otherwise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identify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or </w:t>
            </w:r>
            <w:r>
              <w:rPr>
                <w:rFonts w:ascii="Arial" w:eastAsia="Arial" w:hAnsi="Arial" w:cs="Arial"/>
                <w:sz w:val="7"/>
                <w:szCs w:val="7"/>
              </w:rPr>
              <w:t>notify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users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presence.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87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[disable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security][server provider]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disable  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updates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disable  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downloading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installation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updates.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[disable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updates]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17" w:line="260" w:lineRule="exact"/>
              <w:rPr>
                <w:sz w:val="26"/>
                <w:szCs w:val="26"/>
              </w:rPr>
            </w:pPr>
          </w:p>
          <w:p w:rsidR="00422103" w:rsidRDefault="002A4910">
            <w:pPr>
              <w:ind w:left="403" w:right="406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Spying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input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peripheral data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input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peripheral devices.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[capture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data][input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peripheral device]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interface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interfaces.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38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[capture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data][interface]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output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peripheral data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sent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output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peripheral devices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[capture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data][output peripheral device]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state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about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state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RAM).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9CE159"/>
          </w:tcPr>
          <w:p w:rsidR="00422103" w:rsidRDefault="002A4910">
            <w:pPr>
              <w:spacing w:before="41"/>
              <w:ind w:left="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[capture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data][state][RAM]</w:t>
            </w:r>
          </w:p>
        </w:tc>
      </w:tr>
    </w:tbl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before="7" w:line="260" w:lineRule="exact"/>
        <w:rPr>
          <w:sz w:val="26"/>
          <w:szCs w:val="26"/>
        </w:rPr>
      </w:pPr>
    </w:p>
    <w:p w:rsidR="00422103" w:rsidRDefault="002A4910">
      <w:pPr>
        <w:spacing w:before="19"/>
        <w:ind w:left="4524" w:right="4446"/>
        <w:jc w:val="center"/>
        <w:rPr>
          <w:rFonts w:ascii="Arial" w:eastAsia="Arial" w:hAnsi="Arial" w:cs="Arial"/>
          <w:sz w:val="24"/>
          <w:szCs w:val="24"/>
        </w:rPr>
        <w:sectPr w:rsidR="00422103">
          <w:headerReference w:type="default" r:id="rId14"/>
          <w:pgSz w:w="11900" w:h="16840"/>
          <w:pgMar w:top="1360" w:right="1380" w:bottom="280" w:left="1340" w:header="0" w:footer="0" w:gutter="0"/>
          <w:cols w:space="720"/>
        </w:sectPr>
      </w:pPr>
      <w:r>
        <w:pict>
          <v:group id="_x0000_s1228" style="position:absolute;left:0;text-align:left;margin-left:128.35pt;margin-top:84.55pt;width:1pt;height:47.4pt;z-index:-8142;mso-position-horizontal-relative:page;mso-position-vertical-relative:page" coordorigin="2567,1691" coordsize="20,948">
            <v:shape id="_x0000_s1234" style="position:absolute;left:2577;top:1701;width:0;height:155" coordorigin="2577,1701" coordsize="0,155" path="m2577,1701r,155l2577,1701xe" fillcolor="#dbdbdb" stroked="f">
              <v:path arrowok="t"/>
            </v:shape>
            <v:shape id="_x0000_s1233" style="position:absolute;left:2577;top:1856;width:0;height:155" coordorigin="2577,1856" coordsize="0,155" path="m2577,1856r,154l2577,1856xe" fillcolor="#dbdbdb" stroked="f">
              <v:path arrowok="t"/>
            </v:shape>
            <v:shape id="_x0000_s1232" style="position:absolute;left:2577;top:2010;width:0;height:155" coordorigin="2577,2010" coordsize="0,155" path="m2577,2010r,155l2577,2010xe" fillcolor="#dbdbdb" stroked="f">
              <v:path arrowok="t"/>
            </v:shape>
            <v:shape id="_x0000_s1231" style="position:absolute;left:2577;top:2165;width:0;height:155" coordorigin="2577,2165" coordsize="0,155" path="m2577,2165r,155l2577,2165xe" fillcolor="#dbdbdb" stroked="f">
              <v:path arrowok="t"/>
            </v:shape>
            <v:shape id="_x0000_s1230" style="position:absolute;left:2577;top:2320;width:0;height:155" coordorigin="2577,2320" coordsize="0,155" path="m2577,2320r,154l2577,2320xe" fillcolor="#dbdbdb" stroked="f">
              <v:path arrowok="t"/>
            </v:shape>
            <v:shape id="_x0000_s1229" style="position:absolute;left:2577;top:2474;width:0;height:155" coordorigin="2577,2474" coordsize="0,155" path="m2577,2474r,155l2577,2474xe" fillcolor="#dbdbdb" stroked="f">
              <v:path arrowok="t"/>
            </v:shape>
            <w10:wrap anchorx="page" anchory="page"/>
          </v:group>
        </w:pict>
      </w:r>
      <w:r>
        <w:pict>
          <v:group id="_x0000_s1226" style="position:absolute;left:0;text-align:left;margin-left:427.75pt;margin-top:92.8pt;width:0;height:7.75pt;z-index:-8141;mso-position-horizontal-relative:page;mso-position-vertical-relative:page" coordorigin="8555,1856" coordsize="0,155">
            <v:shape id="_x0000_s1227" style="position:absolute;left:8555;top:1856;width:0;height:155" coordorigin="8555,1856" coordsize="0,155" path="m8555,1856r,154l8555,1856xe" fillcolor="#dbdbdb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4"/>
          <w:szCs w:val="24"/>
        </w:rPr>
        <w:t>2</w:t>
      </w: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before="17" w:line="260" w:lineRule="exact"/>
        <w:rPr>
          <w:sz w:val="26"/>
          <w:szCs w:val="26"/>
        </w:rPr>
      </w:pPr>
    </w:p>
    <w:p w:rsidR="00422103" w:rsidRDefault="002A4910">
      <w:pPr>
        <w:spacing w:before="3"/>
        <w:ind w:left="2586"/>
        <w:rPr>
          <w:sz w:val="40"/>
          <w:szCs w:val="40"/>
        </w:rPr>
        <w:sectPr w:rsidR="00422103">
          <w:headerReference w:type="default" r:id="rId15"/>
          <w:pgSz w:w="11900" w:h="16840"/>
          <w:pgMar w:top="1580" w:right="1680" w:bottom="280" w:left="1680" w:header="0" w:footer="0" w:gutter="0"/>
          <w:cols w:space="720"/>
        </w:sectPr>
      </w:pPr>
      <w:r>
        <w:rPr>
          <w:spacing w:val="-33"/>
          <w:w w:val="118"/>
          <w:sz w:val="40"/>
          <w:szCs w:val="40"/>
        </w:rPr>
        <w:t>T</w:t>
      </w:r>
      <w:r>
        <w:rPr>
          <w:w w:val="109"/>
          <w:sz w:val="40"/>
          <w:szCs w:val="40"/>
        </w:rPr>
        <w:t>acticalO</w:t>
      </w:r>
      <w:r>
        <w:rPr>
          <w:spacing w:val="22"/>
          <w:w w:val="109"/>
          <w:sz w:val="40"/>
          <w:szCs w:val="40"/>
        </w:rPr>
        <w:t>b</w:t>
      </w:r>
      <w:r>
        <w:rPr>
          <w:w w:val="108"/>
          <w:sz w:val="40"/>
          <w:szCs w:val="40"/>
        </w:rPr>
        <w:t>jecti</w:t>
      </w:r>
      <w:r>
        <w:rPr>
          <w:spacing w:val="-11"/>
          <w:w w:val="108"/>
          <w:sz w:val="40"/>
          <w:szCs w:val="40"/>
        </w:rPr>
        <w:t>v</w:t>
      </w:r>
      <w:r>
        <w:rPr>
          <w:w w:val="101"/>
          <w:sz w:val="40"/>
          <w:szCs w:val="40"/>
        </w:rPr>
        <w:t>es</w:t>
      </w:r>
    </w:p>
    <w:p w:rsidR="00422103" w:rsidRDefault="002A4910">
      <w:pPr>
        <w:spacing w:before="87"/>
        <w:ind w:left="4171" w:right="4161"/>
        <w:jc w:val="center"/>
        <w:rPr>
          <w:rFonts w:ascii="Arial" w:eastAsia="Arial" w:hAnsi="Arial" w:cs="Arial"/>
          <w:sz w:val="9"/>
          <w:szCs w:val="9"/>
        </w:rPr>
      </w:pPr>
      <w:r>
        <w:lastRenderedPageBreak/>
        <w:pict>
          <v:group id="_x0000_s1143" style="position:absolute;left:0;text-align:left;margin-left:128.35pt;margin-top:82.15pt;width:1pt;height:685.4pt;z-index:-8140;mso-position-horizontal-relative:page;mso-position-vertical-relative:page" coordorigin="2567,1643" coordsize="20,13708">
            <v:shape id="_x0000_s1225" style="position:absolute;left:2577;top:1653;width:0;height:156" coordorigin="2577,1653" coordsize="0,156" path="m2577,1653r,156l2577,1653xe" fillcolor="#bdc0bf" stroked="f">
              <v:path arrowok="t"/>
            </v:shape>
            <v:shape id="_x0000_s1224" style="position:absolute;left:2577;top:1809;width:0;height:156" coordorigin="2577,1809" coordsize="0,156" path="m2577,1809r,156l2577,1809xe" fillcolor="#dbdbdb" stroked="f">
              <v:path arrowok="t"/>
            </v:shape>
            <v:shape id="_x0000_s1223" style="position:absolute;left:2577;top:1965;width:0;height:155" coordorigin="2577,1965" coordsize="0,155" path="m2577,1965r,155l2577,1965xe" fillcolor="#dbdbdb" stroked="f">
              <v:path arrowok="t"/>
            </v:shape>
            <v:shape id="_x0000_s1222" style="position:absolute;left:2577;top:2120;width:0;height:155" coordorigin="2577,2120" coordsize="0,155" path="m2577,2120r,154l2577,2120xe" fillcolor="#dbdbdb" stroked="f">
              <v:path arrowok="t"/>
            </v:shape>
            <v:shape id="_x0000_s1221" style="position:absolute;left:2577;top:2274;width:0;height:155" coordorigin="2577,2274" coordsize="0,155" path="m2577,2274r,155l2577,2274xe" fillcolor="#dbdbdb" stroked="f">
              <v:path arrowok="t"/>
            </v:shape>
            <v:shape id="_x0000_s1220" style="position:absolute;left:2577;top:2429;width:0;height:155" coordorigin="2577,2429" coordsize="0,155" path="m2577,2429r,155l2577,2429xe" fillcolor="#dbdbdb" stroked="f">
              <v:path arrowok="t"/>
            </v:shape>
            <v:shape id="_x0000_s1219" style="position:absolute;left:2577;top:2584;width:0;height:155" coordorigin="2577,2584" coordsize="0,155" path="m2577,2584r,154l2577,2584xe" fillcolor="#dbdbdb" stroked="f">
              <v:path arrowok="t"/>
            </v:shape>
            <v:shape id="_x0000_s1218" style="position:absolute;left:2577;top:2738;width:0;height:155" coordorigin="2577,2738" coordsize="0,155" path="m2577,2738r,155l2577,2738xe" fillcolor="#dbdbdb" stroked="f">
              <v:path arrowok="t"/>
            </v:shape>
            <v:shape id="_x0000_s1217" style="position:absolute;left:2577;top:2893;width:0;height:246" coordorigin="2577,2893" coordsize="0,246" path="m2577,2893r,246l2577,2893xe" fillcolor="#dbdbdb" stroked="f">
              <v:path arrowok="t"/>
            </v:shape>
            <v:shape id="_x0000_s1216" style="position:absolute;left:2577;top:3139;width:0;height:155" coordorigin="2577,3139" coordsize="0,155" path="m2577,3139r,155l2577,3139xe" fillcolor="#dbdbdb" stroked="f">
              <v:path arrowok="t"/>
            </v:shape>
            <v:shape id="_x0000_s1215" style="position:absolute;left:2577;top:3294;width:0;height:155" coordorigin="2577,3294" coordsize="0,155" path="m2577,3294r,154l2577,3294xe" fillcolor="#dbdbdb" stroked="f">
              <v:path arrowok="t"/>
            </v:shape>
            <v:shape id="_x0000_s1214" style="position:absolute;left:2577;top:3448;width:0;height:155" coordorigin="2577,3448" coordsize="0,155" path="m2577,3448r,155l2577,3448xe" fillcolor="#dbdbdb" stroked="f">
              <v:path arrowok="t"/>
            </v:shape>
            <v:shape id="_x0000_s1213" style="position:absolute;left:2577;top:3603;width:0;height:155" coordorigin="2577,3603" coordsize="0,155" path="m2577,3603r,155l2577,3603xe" fillcolor="#dbdbdb" stroked="f">
              <v:path arrowok="t"/>
            </v:shape>
            <v:shape id="_x0000_s1212" style="position:absolute;left:2577;top:3758;width:0;height:155" coordorigin="2577,3758" coordsize="0,155" path="m2577,3758r,154l2577,3758xe" fillcolor="#dbdbdb" stroked="f">
              <v:path arrowok="t"/>
            </v:shape>
            <v:shape id="_x0000_s1211" style="position:absolute;left:2577;top:3912;width:0;height:155" coordorigin="2577,3912" coordsize="0,155" path="m2577,3912r,155l2577,3912xe" fillcolor="#dbdbdb" stroked="f">
              <v:path arrowok="t"/>
            </v:shape>
            <v:shape id="_x0000_s1210" style="position:absolute;left:2577;top:4067;width:0;height:155" coordorigin="2577,4067" coordsize="0,155" path="m2577,4067r,155l2577,4067xe" fillcolor="#dbdbdb" stroked="f">
              <v:path arrowok="t"/>
            </v:shape>
            <v:shape id="_x0000_s1209" style="position:absolute;left:2577;top:4222;width:0;height:155" coordorigin="2577,4222" coordsize="0,155" path="m2577,4222r,154l2577,4222xe" fillcolor="#dbdbdb" stroked="f">
              <v:path arrowok="t"/>
            </v:shape>
            <v:shape id="_x0000_s1208" style="position:absolute;left:2577;top:4376;width:0;height:155" coordorigin="2577,4376" coordsize="0,155" path="m2577,4376r,155l2577,4376xe" fillcolor="#dbdbdb" stroked="f">
              <v:path arrowok="t"/>
            </v:shape>
            <v:shape id="_x0000_s1207" style="position:absolute;left:2577;top:4531;width:0;height:155" coordorigin="2577,4531" coordsize="0,155" path="m2577,4531r,155l2577,4531xe" fillcolor="#dbdbdb" stroked="f">
              <v:path arrowok="t"/>
            </v:shape>
            <v:shape id="_x0000_s1206" style="position:absolute;left:2577;top:4686;width:0;height:155" coordorigin="2577,4686" coordsize="0,155" path="m2577,4686r,154l2577,4686xe" fillcolor="#dbdbdb" stroked="f">
              <v:path arrowok="t"/>
            </v:shape>
            <v:shape id="_x0000_s1205" style="position:absolute;left:2577;top:4840;width:0;height:246" coordorigin="2577,4840" coordsize="0,246" path="m2577,4840r,246l2577,4840xe" fillcolor="#dbdbdb" stroked="f">
              <v:path arrowok="t"/>
            </v:shape>
            <v:shape id="_x0000_s1204" style="position:absolute;left:2577;top:5086;width:0;height:155" coordorigin="2577,5086" coordsize="0,155" path="m2577,5086r,155l2577,5086xe" fillcolor="#dbdbdb" stroked="f">
              <v:path arrowok="t"/>
            </v:shape>
            <v:shape id="_x0000_s1203" style="position:absolute;left:2577;top:5241;width:0;height:246" coordorigin="2577,5241" coordsize="0,246" path="m2577,5241r,246l2577,5241xe" fillcolor="#dbdbdb" stroked="f">
              <v:path arrowok="t"/>
            </v:shape>
            <v:shape id="_x0000_s1202" style="position:absolute;left:2577;top:5487;width:0;height:246" coordorigin="2577,5487" coordsize="0,246" path="m2577,5487r,245l2577,5487xe" fillcolor="#dbdbdb" stroked="f">
              <v:path arrowok="t"/>
            </v:shape>
            <v:shape id="_x0000_s1201" style="position:absolute;left:2577;top:5732;width:0;height:155" coordorigin="2577,5732" coordsize="0,155" path="m2577,5732r,155l2577,5732xe" fillcolor="#dbdbdb" stroked="f">
              <v:path arrowok="t"/>
            </v:shape>
            <v:shape id="_x0000_s1200" style="position:absolute;left:2577;top:5887;width:0;height:155" coordorigin="2577,5887" coordsize="0,155" path="m2577,5887r,155l2577,5887xe" fillcolor="#dbdbdb" stroked="f">
              <v:path arrowok="t"/>
            </v:shape>
            <v:shape id="_x0000_s1199" style="position:absolute;left:2577;top:6042;width:0;height:155" coordorigin="2577,6042" coordsize="0,155" path="m2577,6042r,154l2577,6042xe" fillcolor="#dbdbdb" stroked="f">
              <v:path arrowok="t"/>
            </v:shape>
            <v:shape id="_x0000_s1198" style="position:absolute;left:2577;top:6196;width:0;height:155" coordorigin="2577,6196" coordsize="0,155" path="m2577,6196r,155l2577,6196xe" fillcolor="#dbdbdb" stroked="f">
              <v:path arrowok="t"/>
            </v:shape>
            <v:shape id="_x0000_s1197" style="position:absolute;left:2577;top:6351;width:0;height:155" coordorigin="2577,6351" coordsize="0,155" path="m2577,6351r,155l2577,6351xe" fillcolor="#dbdbdb" stroked="f">
              <v:path arrowok="t"/>
            </v:shape>
            <v:shape id="_x0000_s1196" style="position:absolute;left:2577;top:6506;width:0;height:155" coordorigin="2577,6506" coordsize="0,155" path="m2577,6506r,154l2577,6506xe" fillcolor="#dbdbdb" stroked="f">
              <v:path arrowok="t"/>
            </v:shape>
            <v:shape id="_x0000_s1195" style="position:absolute;left:2577;top:6660;width:0;height:155" coordorigin="2577,6660" coordsize="0,155" path="m2577,6660r,155l2577,6660xe" fillcolor="#dbdbdb" stroked="f">
              <v:path arrowok="t"/>
            </v:shape>
            <v:shape id="_x0000_s1194" style="position:absolute;left:2577;top:6815;width:0;height:155" coordorigin="2577,6815" coordsize="0,155" path="m2577,6815r,155l2577,6815xe" fillcolor="#dbdbdb" stroked="f">
              <v:path arrowok="t"/>
            </v:shape>
            <v:shape id="_x0000_s1193" style="position:absolute;left:2577;top:6970;width:0;height:155" coordorigin="2577,6970" coordsize="0,155" path="m2577,6970r,154l2577,6970xe" fillcolor="#dbdbdb" stroked="f">
              <v:path arrowok="t"/>
            </v:shape>
            <v:shape id="_x0000_s1192" style="position:absolute;left:2577;top:7124;width:0;height:155" coordorigin="2577,7124" coordsize="0,155" path="m2577,7124r,155l2577,7124xe" fillcolor="#dbdbdb" stroked="f">
              <v:path arrowok="t"/>
            </v:shape>
            <v:shape id="_x0000_s1191" style="position:absolute;left:2577;top:7279;width:0;height:155" coordorigin="2577,7279" coordsize="0,155" path="m2577,7279r,155l2577,7279xe" fillcolor="#dbdbdb" stroked="f">
              <v:path arrowok="t"/>
            </v:shape>
            <v:shape id="_x0000_s1190" style="position:absolute;left:2577;top:7434;width:0;height:155" coordorigin="2577,7434" coordsize="0,155" path="m2577,7434r,154l2577,7434xe" fillcolor="#dbdbdb" stroked="f">
              <v:path arrowok="t"/>
            </v:shape>
            <v:shape id="_x0000_s1189" style="position:absolute;left:2577;top:7588;width:0;height:155" coordorigin="2577,7588" coordsize="0,155" path="m2577,7588r,155l2577,7588xe" fillcolor="#dbdbdb" stroked="f">
              <v:path arrowok="t"/>
            </v:shape>
            <v:shape id="_x0000_s1188" style="position:absolute;left:2577;top:7743;width:0;height:155" coordorigin="2577,7743" coordsize="0,155" path="m2577,7743r,155l2577,7743xe" fillcolor="#dbdbdb" stroked="f">
              <v:path arrowok="t"/>
            </v:shape>
            <v:shape id="_x0000_s1187" style="position:absolute;left:2577;top:7898;width:0;height:155" coordorigin="2577,7898" coordsize="0,155" path="m2577,7898r,154l2577,7898xe" fillcolor="#dbdbdb" stroked="f">
              <v:path arrowok="t"/>
            </v:shape>
            <v:shape id="_x0000_s1186" style="position:absolute;left:2577;top:8052;width:0;height:155" coordorigin="2577,8052" coordsize="0,155" path="m2577,8052r,155l2577,8052xe" fillcolor="#dbdbdb" stroked="f">
              <v:path arrowok="t"/>
            </v:shape>
            <v:shape id="_x0000_s1185" style="position:absolute;left:2577;top:8207;width:0;height:155" coordorigin="2577,8207" coordsize="0,155" path="m2577,8207r,155l2577,8207xe" fillcolor="#dbdbdb" stroked="f">
              <v:path arrowok="t"/>
            </v:shape>
            <v:shape id="_x0000_s1184" style="position:absolute;left:2577;top:8362;width:0;height:155" coordorigin="2577,8362" coordsize="0,155" path="m2577,8362r,154l2577,8362xe" fillcolor="#dbdbdb" stroked="f">
              <v:path arrowok="t"/>
            </v:shape>
            <v:shape id="_x0000_s1183" style="position:absolute;left:2577;top:8516;width:0;height:155" coordorigin="2577,8516" coordsize="0,155" path="m2577,8516r,155l2577,8516xe" fillcolor="#dbdbdb" stroked="f">
              <v:path arrowok="t"/>
            </v:shape>
            <v:shape id="_x0000_s1182" style="position:absolute;left:2577;top:8671;width:0;height:155" coordorigin="2577,8671" coordsize="0,155" path="m2577,8671r,155l2577,8671xe" fillcolor="#dbdbdb" stroked="f">
              <v:path arrowok="t"/>
            </v:shape>
            <v:shape id="_x0000_s1181" style="position:absolute;left:2577;top:8826;width:0;height:155" coordorigin="2577,8826" coordsize="0,155" path="m2577,8826r,154l2577,8826xe" fillcolor="#dbdbdb" stroked="f">
              <v:path arrowok="t"/>
            </v:shape>
            <v:shape id="_x0000_s1180" style="position:absolute;left:2577;top:8980;width:0;height:155" coordorigin="2577,8980" coordsize="0,155" path="m2577,8980r,155l2577,8980xe" fillcolor="#dbdbdb" stroked="f">
              <v:path arrowok="t"/>
            </v:shape>
            <v:shape id="_x0000_s1179" style="position:absolute;left:2577;top:9135;width:0;height:246" coordorigin="2577,9135" coordsize="0,246" path="m2577,9135r,246l2577,9135xe" fillcolor="#dbdbdb" stroked="f">
              <v:path arrowok="t"/>
            </v:shape>
            <v:shape id="_x0000_s1178" style="position:absolute;left:2577;top:9381;width:0;height:155" coordorigin="2577,9381" coordsize="0,155" path="m2577,9381r,155l2577,9381xe" fillcolor="#dbdbdb" stroked="f">
              <v:path arrowok="t"/>
            </v:shape>
            <v:shape id="_x0000_s1177" style="position:absolute;left:2577;top:9536;width:0;height:155" coordorigin="2577,9536" coordsize="0,155" path="m2577,9536r,154l2577,9536xe" fillcolor="#dbdbdb" stroked="f">
              <v:path arrowok="t"/>
            </v:shape>
            <v:shape id="_x0000_s1176" style="position:absolute;left:2577;top:9690;width:0;height:155" coordorigin="2577,9690" coordsize="0,155" path="m2577,9690r,155l2577,9690xe" fillcolor="#dbdbdb" stroked="f">
              <v:path arrowok="t"/>
            </v:shape>
            <v:shape id="_x0000_s1175" style="position:absolute;left:2577;top:9845;width:0;height:155" coordorigin="2577,9845" coordsize="0,155" path="m2577,9845r,155l2577,9845xe" fillcolor="#dbdbdb" stroked="f">
              <v:path arrowok="t"/>
            </v:shape>
            <v:shape id="_x0000_s1174" style="position:absolute;left:2577;top:10000;width:0;height:155" coordorigin="2577,10000" coordsize="0,155" path="m2577,10000r,154l2577,10000xe" fillcolor="#dbdbdb" stroked="f">
              <v:path arrowok="t"/>
            </v:shape>
            <v:shape id="_x0000_s1173" style="position:absolute;left:2577;top:10154;width:0;height:246" coordorigin="2577,10154" coordsize="0,246" path="m2577,10154r,246l2577,10154xe" fillcolor="#dbdbdb" stroked="f">
              <v:path arrowok="t"/>
            </v:shape>
            <v:shape id="_x0000_s1172" style="position:absolute;left:2577;top:10400;width:0;height:246" coordorigin="2577,10400" coordsize="0,246" path="m2577,10400r,246l2577,10400xe" fillcolor="#dbdbdb" stroked="f">
              <v:path arrowok="t"/>
            </v:shape>
            <v:shape id="_x0000_s1171" style="position:absolute;left:2577;top:10646;width:0;height:246" coordorigin="2577,10646" coordsize="0,246" path="m2577,10646r,246l2577,10646xe" fillcolor="#dbdbdb" stroked="f">
              <v:path arrowok="t"/>
            </v:shape>
            <v:shape id="_x0000_s1170" style="position:absolute;left:2577;top:10892;width:0;height:246" coordorigin="2577,10892" coordsize="0,246" path="m2577,10892r,246l2577,10892xe" fillcolor="#dbdbdb" stroked="f">
              <v:path arrowok="t"/>
            </v:shape>
            <v:shape id="_x0000_s1169" style="position:absolute;left:2577;top:11138;width:0;height:246" coordorigin="2577,11138" coordsize="0,246" path="m2577,11138r,245l2577,11138xe" fillcolor="#dbdbdb" stroked="f">
              <v:path arrowok="t"/>
            </v:shape>
            <v:shape id="_x0000_s1168" style="position:absolute;left:2577;top:11383;width:0;height:155" coordorigin="2577,11383" coordsize="0,155" path="m2577,11383r,155l2577,11383xe" fillcolor="#dbdbdb" stroked="f">
              <v:path arrowok="t"/>
            </v:shape>
            <v:shape id="_x0000_s1167" style="position:absolute;left:2577;top:11538;width:0;height:155" coordorigin="2577,11538" coordsize="0,155" path="m2577,11538r,155l2577,11538xe" fillcolor="#dbdbdb" stroked="f">
              <v:path arrowok="t"/>
            </v:shape>
            <v:shape id="_x0000_s1166" style="position:absolute;left:2577;top:11693;width:0;height:155" coordorigin="2577,11693" coordsize="0,155" path="m2577,11693r,154l2577,11693xe" fillcolor="#dbdbdb" stroked="f">
              <v:path arrowok="t"/>
            </v:shape>
            <v:shape id="_x0000_s1165" style="position:absolute;left:2577;top:11847;width:0;height:155" coordorigin="2577,11847" coordsize="0,155" path="m2577,11847r,155l2577,11847xe" fillcolor="#dbdbdb" stroked="f">
              <v:path arrowok="t"/>
            </v:shape>
            <v:shape id="_x0000_s1164" style="position:absolute;left:2577;top:12002;width:0;height:155" coordorigin="2577,12002" coordsize="0,155" path="m2577,12002r,155l2577,12002xe" fillcolor="#dbdbdb" stroked="f">
              <v:path arrowok="t"/>
            </v:shape>
            <v:shape id="_x0000_s1163" style="position:absolute;left:2577;top:12157;width:0;height:246" coordorigin="2577,12157" coordsize="0,246" path="m2577,12157r,246l2577,12157xe" fillcolor="#dbdbdb" stroked="f">
              <v:path arrowok="t"/>
            </v:shape>
            <v:shape id="_x0000_s1162" style="position:absolute;left:2577;top:12403;width:0;height:155" coordorigin="2577,12403" coordsize="0,155" path="m2577,12403r,154l2577,12403xe" fillcolor="#dbdbdb" stroked="f">
              <v:path arrowok="t"/>
            </v:shape>
            <v:shape id="_x0000_s1161" style="position:absolute;left:2577;top:12557;width:0;height:155" coordorigin="2577,12557" coordsize="0,155" path="m2577,12557r,155l2577,12557xe" fillcolor="#dbdbdb" stroked="f">
              <v:path arrowok="t"/>
            </v:shape>
            <v:shape id="_x0000_s1160" style="position:absolute;left:2577;top:12712;width:0;height:155" coordorigin="2577,12712" coordsize="0,155" path="m2577,12712r,155l2577,12712xe" fillcolor="#dbdbdb" stroked="f">
              <v:path arrowok="t"/>
            </v:shape>
            <v:shape id="_x0000_s1159" style="position:absolute;left:2577;top:12867;width:0;height:155" coordorigin="2577,12867" coordsize="0,155" path="m2577,12867r,154l2577,12867xe" fillcolor="#dbdbdb" stroked="f">
              <v:path arrowok="t"/>
            </v:shape>
            <v:shape id="_x0000_s1158" style="position:absolute;left:2577;top:13021;width:0;height:155" coordorigin="2577,13021" coordsize="0,155" path="m2577,13021r,155l2577,13021xe" fillcolor="#dbdbdb" stroked="f">
              <v:path arrowok="t"/>
            </v:shape>
            <v:shape id="_x0000_s1157" style="position:absolute;left:2577;top:13176;width:0;height:155" coordorigin="2577,13176" coordsize="0,155" path="m2577,13176r,155l2577,13176xe" fillcolor="#dbdbdb" stroked="f">
              <v:path arrowok="t"/>
            </v:shape>
            <v:shape id="_x0000_s1156" style="position:absolute;left:2577;top:13331;width:0;height:155" coordorigin="2577,13331" coordsize="0,155" path="m2577,13331r,154l2577,13331xe" fillcolor="#dbdbdb" stroked="f">
              <v:path arrowok="t"/>
            </v:shape>
            <v:shape id="_x0000_s1155" style="position:absolute;left:2577;top:13485;width:0;height:155" coordorigin="2577,13485" coordsize="0,155" path="m2577,13485r,155l2577,13485xe" fillcolor="#dbdbdb" stroked="f">
              <v:path arrowok="t"/>
            </v:shape>
            <v:shape id="_x0000_s1154" style="position:absolute;left:2577;top:13640;width:0;height:155" coordorigin="2577,13640" coordsize="0,155" path="m2577,13640r,155l2577,13640xe" fillcolor="#dbdbdb" stroked="f">
              <v:path arrowok="t"/>
            </v:shape>
            <v:shape id="_x0000_s1153" style="position:absolute;left:2577;top:13795;width:0;height:155" coordorigin="2577,13795" coordsize="0,155" path="m2577,13795r,154l2577,13795xe" fillcolor="#dbdbdb" stroked="f">
              <v:path arrowok="t"/>
            </v:shape>
            <v:shape id="_x0000_s1152" style="position:absolute;left:2577;top:13949;width:0;height:155" coordorigin="2577,13949" coordsize="0,155" path="m2577,13949r,155l2577,13949xe" fillcolor="#dbdbdb" stroked="f">
              <v:path arrowok="t"/>
            </v:shape>
            <v:shape id="_x0000_s1151" style="position:absolute;left:2577;top:14104;width:0;height:155" coordorigin="2577,14104" coordsize="0,155" path="m2577,14104r,155l2577,14104xe" fillcolor="#dbdbdb" stroked="f">
              <v:path arrowok="t"/>
            </v:shape>
            <v:shape id="_x0000_s1150" style="position:absolute;left:2577;top:14259;width:0;height:155" coordorigin="2577,14259" coordsize="0,155" path="m2577,14259r,154l2577,14259xe" fillcolor="#dbdbdb" stroked="f">
              <v:path arrowok="t"/>
            </v:shape>
            <v:shape id="_x0000_s1149" style="position:absolute;left:2577;top:14413;width:0;height:155" coordorigin="2577,14413" coordsize="0,155" path="m2577,14413r,155l2577,14413xe" fillcolor="#dbdbdb" stroked="f">
              <v:path arrowok="t"/>
            </v:shape>
            <v:shape id="_x0000_s1148" style="position:absolute;left:2577;top:14568;width:0;height:155" coordorigin="2577,14568" coordsize="0,155" path="m2577,14568r,155l2577,14568xe" fillcolor="#dbdbdb" stroked="f">
              <v:path arrowok="t"/>
            </v:shape>
            <v:shape id="_x0000_s1147" style="position:absolute;left:2577;top:14723;width:0;height:155" coordorigin="2577,14723" coordsize="0,155" path="m2577,14723r,154l2577,14723xe" fillcolor="#dbdbdb" stroked="f">
              <v:path arrowok="t"/>
            </v:shape>
            <v:shape id="_x0000_s1146" style="position:absolute;left:2577;top:14877;width:0;height:155" coordorigin="2577,14877" coordsize="0,155" path="m2577,14877r,155l2577,14877xe" fillcolor="#dbdbdb" stroked="f">
              <v:path arrowok="t"/>
            </v:shape>
            <v:shape id="_x0000_s1145" style="position:absolute;left:2577;top:15032;width:0;height:155" coordorigin="2577,15032" coordsize="0,155" path="m2577,15032r,155l2577,15032xe" fillcolor="#dbdbdb" stroked="f">
              <v:path arrowok="t"/>
            </v:shape>
            <v:shape id="_x0000_s1144" style="position:absolute;left:2577;top:15187;width:0;height:155" coordorigin="2577,15187" coordsize="0,155" path="m2577,15187r,154l2577,15187xe" fillcolor="#dbdbdb" stroked="f">
              <v:path arrowok="t"/>
            </v:shape>
            <w10:wrap anchorx="page" anchory="page"/>
          </v:group>
        </w:pict>
      </w:r>
      <w:r>
        <w:pict>
          <v:group id="_x0000_s1141" style="position:absolute;left:0;text-align:left;margin-left:427.85pt;margin-top:82.65pt;width:0;height:7.8pt;z-index:-8139;mso-position-horizontal-relative:page;mso-position-vertical-relative:page" coordorigin="8557,1653" coordsize="0,156">
            <v:shape id="_x0000_s1142" style="position:absolute;left:8557;top:1653;width:0;height:156" coordorigin="8557,1653" coordsize="0,156" path="m8557,1653r,156l8557,1653xe" fillcolor="#bdc0bf" stroked="f">
              <v:path arrowok="t"/>
            </v:shape>
            <w10:wrap anchorx="page" anchory="page"/>
          </v:group>
        </w:pict>
      </w:r>
      <w:r>
        <w:pict>
          <v:group id="_x0000_s1139" style="position:absolute;left:0;text-align:left;margin-left:427.85pt;margin-top:129.2pt;width:0;height:7.75pt;z-index:-8138;mso-position-horizontal-relative:page;mso-position-vertical-relative:page" coordorigin="8557,2584" coordsize="0,155">
            <v:shape id="_x0000_s1140" style="position:absolute;left:8557;top:2584;width:0;height:155" coordorigin="8557,2584" coordsize="0,155" path="m8557,2584r,154l8557,2584xe" fillcolor="#dcdcdc" stroked="f">
              <v:path arrowok="t"/>
            </v:shape>
            <w10:wrap anchorx="page" anchory="page"/>
          </v:group>
        </w:pict>
      </w:r>
      <w:r>
        <w:pict>
          <v:group id="_x0000_s1137" style="position:absolute;left:0;text-align:left;margin-left:427.85pt;margin-top:148.8pt;width:0;height:7.75pt;z-index:-8137;mso-position-horizontal-relative:page" coordorigin="8557,2976" coordsize="0,155">
            <v:shape id="_x0000_s1138" style="position:absolute;left:8557;top:2976;width:0;height:155" coordorigin="8557,2976" coordsize="0,155" path="m8557,2976r,155l8557,2976xe" fillcolor="#dcdcdc" stroked="f">
              <v:path arrowok="t"/>
            </v:shape>
            <w10:wrap anchorx="page"/>
          </v:group>
        </w:pict>
      </w:r>
      <w:r>
        <w:pict>
          <v:group id="_x0000_s1135" style="position:absolute;left:0;text-align:left;margin-left:427.85pt;margin-top:324.9pt;width:0;height:7.75pt;z-index:-8136;mso-position-horizontal-relative:page" coordorigin="8557,6498" coordsize="0,155">
            <v:shape id="_x0000_s1136" style="position:absolute;left:8557;top:6498;width:0;height:155" coordorigin="8557,6498" coordsize="0,155" path="m8557,6498r,154l8557,6498xe" fillcolor="#dbdbdb" stroked="f">
              <v:path arrowok="t"/>
            </v:shape>
            <w10:wrap anchorx="page"/>
          </v:group>
        </w:pict>
      </w:r>
      <w:r>
        <w:pict>
          <v:group id="_x0000_s1133" style="position:absolute;left:0;text-align:left;margin-left:427.85pt;margin-top:449pt;width:0;height:7.75pt;z-index:-8135;mso-position-horizontal-relative:page;mso-position-vertical-relative:page" coordorigin="8557,8980" coordsize="0,155">
            <v:shape id="_x0000_s1134" style="position:absolute;left:8557;top:8980;width:0;height:155" coordorigin="8557,8980" coordsize="0,155" path="m8557,8980r,155l8557,8980xe" fillcolor="#dbdbdb" stroked="f">
              <v:path arrowok="t"/>
            </v:shape>
            <w10:wrap anchorx="page" anchory="page"/>
          </v:group>
        </w:pict>
      </w:r>
      <w:r>
        <w:pict>
          <v:group id="_x0000_s1131" style="position:absolute;left:0;text-align:left;margin-left:427.85pt;margin-top:500pt;width:0;height:7.75pt;z-index:-8134;mso-position-horizontal-relative:page;mso-position-vertical-relative:page" coordorigin="8557,10000" coordsize="0,155">
            <v:shape id="_x0000_s1132" style="position:absolute;left:8557;top:10000;width:0;height:155" coordorigin="8557,10000" coordsize="0,155" path="m8557,10000r,154l8557,10000xe" fillcolor="#dbdbdb" stroked="f">
              <v:path arrowok="t"/>
            </v:shape>
            <w10:wrap anchorx="page" anchory="page"/>
          </v:group>
        </w:pict>
      </w:r>
      <w:r>
        <w:pict>
          <v:group id="_x0000_s1129" style="position:absolute;left:0;text-align:left;margin-left:427.85pt;margin-top:584.65pt;width:0;height:7.75pt;z-index:-8133;mso-position-horizontal-relative:page;mso-position-vertical-relative:page" coordorigin="8557,11693" coordsize="0,155">
            <v:shape id="_x0000_s1130" style="position:absolute;left:8557;top:11693;width:0;height:155" coordorigin="8557,11693" coordsize="0,155" path="m8557,11693r,154l8557,11693xe" fillcolor="#dbdbdb" stroked="f">
              <v:path arrowok="t"/>
            </v:shape>
            <w10:wrap anchorx="page" anchory="page"/>
          </v:group>
        </w:pict>
      </w:r>
      <w:r>
        <w:pict>
          <v:group id="_x0000_s1127" style="position:absolute;left:0;text-align:left;margin-left:427.85pt;margin-top:674.25pt;width:0;height:7.75pt;z-index:-8132;mso-position-horizontal-relative:page;mso-position-vertical-relative:page" coordorigin="8557,13485" coordsize="0,155">
            <v:shape id="_x0000_s1128" style="position:absolute;left:8557;top:13485;width:0;height:155" coordorigin="8557,13485" coordsize="0,155" path="m8557,13485r,155l8557,13485xe" fillcolor="#dbdbdb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7"/>
          <w:w w:val="101"/>
          <w:sz w:val="9"/>
          <w:szCs w:val="9"/>
        </w:rPr>
        <w:t>T</w:t>
      </w:r>
      <w:r>
        <w:rPr>
          <w:rFonts w:ascii="Arial" w:eastAsia="Arial" w:hAnsi="Arial" w:cs="Arial"/>
          <w:b/>
          <w:w w:val="101"/>
          <w:sz w:val="9"/>
          <w:szCs w:val="9"/>
        </w:rPr>
        <w:t>acticalObjectives</w:t>
      </w:r>
    </w:p>
    <w:p w:rsidR="00422103" w:rsidRDefault="00422103">
      <w:pPr>
        <w:spacing w:before="7" w:line="40" w:lineRule="exact"/>
        <w:rPr>
          <w:sz w:val="5"/>
          <w:szCs w:val="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190"/>
        <w:gridCol w:w="1452"/>
        <w:gridCol w:w="4338"/>
        <w:gridCol w:w="1846"/>
      </w:tblGrid>
      <w:tr w:rsidR="00422103">
        <w:trPr>
          <w:trHeight w:hRule="exact" w:val="156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448" w:right="443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spacing w:val="-6"/>
                <w:w w:val="108"/>
                <w:sz w:val="7"/>
                <w:szCs w:val="7"/>
              </w:rPr>
              <w:t>T</w:t>
            </w: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ype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No.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Name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Description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2" w:space="0" w:color="3F3F3F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Keywords</w:t>
            </w:r>
          </w:p>
        </w:tc>
      </w:tr>
      <w:tr w:rsidR="00422103">
        <w:trPr>
          <w:trHeight w:hRule="exact" w:val="156"/>
        </w:trPr>
        <w:tc>
          <w:tcPr>
            <w:tcW w:w="1117" w:type="dxa"/>
            <w:vMerge w:val="restart"/>
            <w:tcBorders>
              <w:top w:val="single" w:sz="2" w:space="0" w:color="3F3F3F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8" w:line="140" w:lineRule="exact"/>
              <w:rPr>
                <w:sz w:val="14"/>
                <w:szCs w:val="14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1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AntiBehavioralAnalysis</w:t>
            </w:r>
          </w:p>
        </w:tc>
        <w:tc>
          <w:tcPr>
            <w:tcW w:w="190" w:type="dxa"/>
            <w:tcBorders>
              <w:top w:val="single" w:sz="2" w:space="0" w:color="3F3F3F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000</w:t>
            </w:r>
          </w:p>
        </w:tc>
        <w:tc>
          <w:tcPr>
            <w:tcW w:w="1452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detect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sandbox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environment</w:t>
            </w:r>
          </w:p>
        </w:tc>
        <w:tc>
          <w:tcPr>
            <w:tcW w:w="4338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detect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whether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executed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sandbox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environment.</w:t>
            </w:r>
          </w:p>
        </w:tc>
        <w:tc>
          <w:tcPr>
            <w:tcW w:w="1846" w:type="dxa"/>
            <w:tcBorders>
              <w:top w:val="single" w:sz="2" w:space="0" w:color="3F3F3F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[detect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sandbox]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detect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vm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environment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detect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whether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executed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(VM).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[detect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machine][VM]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overload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sandbox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overload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sandbox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generating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flood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meaningless behavioral data).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[overload 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sandbox]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execution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sandbox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execution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sandbox.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execute][in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machine][VM]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execution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vm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execution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(VM).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execute][in sandbox]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180" w:lineRule="exact"/>
              <w:rPr>
                <w:sz w:val="18"/>
                <w:szCs w:val="18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3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AntiCodeAnalysis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defeat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call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graph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generation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defeat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accurate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call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graph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generation </w:t>
            </w:r>
            <w:r>
              <w:rPr>
                <w:rFonts w:ascii="Arial" w:eastAsia="Arial" w:hAnsi="Arial" w:cs="Arial"/>
                <w:sz w:val="7"/>
                <w:szCs w:val="7"/>
              </w:rPr>
              <w:t>during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disassembl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y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[defeat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call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graph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generation]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defeat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flow-oriented (recursive traversal)</w:t>
            </w:r>
          </w:p>
          <w:p w:rsidR="00422103" w:rsidRDefault="002A4910">
            <w:pPr>
              <w:spacing w:before="1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disassemblers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defeat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disassembly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flow-oriented (recursive traversal) disassemble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[defeat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disassemble][flow-oriented]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defeat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linear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disassemblers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disassembly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linear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disassemble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[defeat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disassemble][linear]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detect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debugging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detect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execution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debugge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[detect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debug]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009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obfuscate imports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obfuscate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import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table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making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disassembly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difficult.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[obfuscate][imports]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obfuscate instructions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obfuscates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instructions.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[obfuscate][instructions]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obfuscate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runtime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code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obfuscate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runtime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code.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[obfuscate][runtime code]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debugging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execution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debugge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execute][in debug]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restructure arrays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restructure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arrays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making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disassembly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difficult.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[restructure array]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transform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flow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transform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flo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w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[transform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flow]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8" w:line="240" w:lineRule="exact"/>
              <w:rPr>
                <w:sz w:val="24"/>
                <w:szCs w:val="24"/>
              </w:rPr>
            </w:pPr>
          </w:p>
          <w:p w:rsidR="00422103" w:rsidRDefault="002A4910">
            <w:pPr>
              <w:ind w:left="30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AntiDetection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change/add content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change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add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content.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[change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content]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encrypt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self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encrypt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itself.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[encrypt][self]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before/external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kernel/</w:t>
            </w:r>
          </w:p>
          <w:p w:rsidR="00422103" w:rsidRDefault="002A4910">
            <w:pPr>
              <w:spacing w:before="1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hypervisor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 w:line="271" w:lineRule="auto"/>
              <w:ind w:left="33" w:right="26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all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before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external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kernel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or hypervisor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through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BIOS).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[execute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before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kernel][hypervisor]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non-main </w:t>
            </w:r>
            <w:r>
              <w:rPr>
                <w:rFonts w:ascii="Arial" w:eastAsia="Arial" w:hAnsi="Arial" w:cs="Arial"/>
                <w:sz w:val="7"/>
                <w:szCs w:val="7"/>
              </w:rPr>
              <w:t>cpu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code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all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secondary </w:t>
            </w:r>
            <w:r>
              <w:rPr>
                <w:rFonts w:ascii="Arial" w:eastAsia="Arial" w:hAnsi="Arial" w:cs="Arial"/>
                <w:sz w:val="7"/>
                <w:szCs w:val="7"/>
              </w:rPr>
              <w:t>non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CPU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processor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GPU).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[execute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non-main </w:t>
            </w:r>
            <w:r>
              <w:rPr>
                <w:rFonts w:ascii="Arial" w:eastAsia="Arial" w:hAnsi="Arial" w:cs="Arial"/>
                <w:sz w:val="7"/>
                <w:szCs w:val="7"/>
              </w:rPr>
              <w:t>CPU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code]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019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stealthy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code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 w:line="271" w:lineRule="auto"/>
              <w:ind w:left="33" w:right="20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all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hidden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manner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injecting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into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 </w:t>
            </w:r>
            <w:r>
              <w:rPr>
                <w:rFonts w:ascii="Arial" w:eastAsia="Arial" w:hAnsi="Arial" w:cs="Arial"/>
                <w:sz w:val="7"/>
                <w:szCs w:val="7"/>
              </w:rPr>
              <w:t>benign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process).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[execute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stealthy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code]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 w:line="271" w:lineRule="auto"/>
              <w:ind w:left="33" w:right="21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feed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misinformation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during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acquisition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4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report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inaccurate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when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retrieved.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 w:line="271" w:lineRule="auto"/>
              <w:ind w:left="27" w:right="7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[feed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misinformation][report inaccurate data][during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acquisition]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arbitrary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memory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arbitrary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virtual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retrieval.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[hide][arbitrary library]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[hide][code][decoy]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artifacts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artifacts.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[hide][file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artifact]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kernel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modules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usage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kernel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modules.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[hide][kernel]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traffic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malware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traffic.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[hide][network traffic]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open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ports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open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ports.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[hide][open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ports]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processes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processes.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[hide][processes]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registry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artifacts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Windows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registry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artifacts.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[hide][registry artifacts]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029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services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any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services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creates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injects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itself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into.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[hide][service]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threads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threads.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[hide][thread]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userspace libraries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usage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userspace libraries.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[hide][userspace library]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obfuscate </w:t>
            </w:r>
            <w:r>
              <w:rPr>
                <w:rFonts w:ascii="Arial" w:eastAsia="Arial" w:hAnsi="Arial" w:cs="Arial"/>
                <w:sz w:val="7"/>
                <w:szCs w:val="7"/>
              </w:rPr>
              <w:t>artifact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properties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properties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artifacts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altering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timestamps).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[obfuscate][artifact properties]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native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api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hooking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other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software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hooking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native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APIs.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native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API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hooking]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acquisition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contents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retrieved.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acquisition]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9" w:line="220" w:lineRule="exact"/>
              <w:rPr>
                <w:sz w:val="22"/>
                <w:szCs w:val="22"/>
              </w:rPr>
            </w:pPr>
          </w:p>
          <w:p w:rsidR="00422103" w:rsidRDefault="002A4910">
            <w:pPr>
              <w:ind w:left="32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AntiRemoval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api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unhooking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API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hooks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removed.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[prevent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API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unhook]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access  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access][file]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deletion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files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deleted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delete][file]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access  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memory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where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may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storing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access][memory]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039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registry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access  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Windows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registr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y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access][registry]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registry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deletion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Windows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registry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entries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deleted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delete][registry entry]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5" w:line="180" w:lineRule="exact"/>
              <w:rPr>
                <w:sz w:val="19"/>
                <w:szCs w:val="19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0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spacing w:val="-3"/>
                <w:w w:val="108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vailability</w:t>
            </w:r>
            <w:r>
              <w:rPr>
                <w:rFonts w:ascii="Arial" w:eastAsia="Arial" w:hAnsi="Arial" w:cs="Arial"/>
                <w:b/>
                <w:spacing w:val="-1"/>
                <w:w w:val="108"/>
                <w:sz w:val="7"/>
                <w:szCs w:val="7"/>
              </w:rPr>
              <w:t>V</w:t>
            </w: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iolation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3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 w:line="271" w:lineRule="auto"/>
              <w:ind w:left="33" w:right="25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access  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information assets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 w:line="271" w:lineRule="auto"/>
              <w:ind w:left="33" w:right="44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accessed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encrypting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 compromised system).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3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access][information assets]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availability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cause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unavailable.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availability]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crack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passwords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consume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resources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password cracking.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[crack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password][guess]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denial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service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cause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server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unavailable otherwise </w:t>
            </w:r>
            <w:r>
              <w:rPr>
                <w:rFonts w:ascii="Arial" w:eastAsia="Arial" w:hAnsi="Arial" w:cs="Arial"/>
                <w:sz w:val="7"/>
                <w:szCs w:val="7"/>
              </w:rPr>
              <w:t>known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denial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service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(DOS).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[denial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service][DOS][DDOS]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mine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cryptocurrency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consume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resources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cryptocurrency mining.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[mine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cryptocurrency]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9" w:line="120" w:lineRule="exact"/>
              <w:rPr>
                <w:sz w:val="12"/>
                <w:szCs w:val="12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17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CommandandControl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3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3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payload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 w:line="271" w:lineRule="auto"/>
              <w:ind w:left="33" w:right="6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query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server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whether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new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malicious payload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available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download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3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[check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payload]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command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 w:line="271" w:lineRule="auto"/>
              <w:ind w:left="33" w:right="11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commands </w:t>
            </w:r>
            <w:r>
              <w:rPr>
                <w:rFonts w:ascii="Arial" w:eastAsia="Arial" w:hAnsi="Arial" w:cs="Arial"/>
                <w:sz w:val="7"/>
                <w:szCs w:val="7"/>
              </w:rPr>
              <w:t>issued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remote  source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such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 and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server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purpose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controlling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behavio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 w:line="271" w:lineRule="auto"/>
              <w:ind w:left="27" w:right="5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[remote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command][command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control][C2][C&amp;C] [communicate][receive][send]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generate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c2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domain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name(s)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 w:line="271" w:lineRule="auto"/>
              <w:ind w:left="33" w:right="29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generate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domain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name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server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it connects.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 w:line="271" w:lineRule="auto"/>
              <w:ind w:left="27" w:right="8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[generate </w:t>
            </w:r>
            <w:r>
              <w:rPr>
                <w:rFonts w:ascii="Arial" w:eastAsia="Arial" w:hAnsi="Arial" w:cs="Arial"/>
                <w:sz w:val="7"/>
                <w:szCs w:val="7"/>
              </w:rPr>
              <w:t>C2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domain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name][command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control] [C&amp;C]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049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send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heartbeat 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7" w:line="271" w:lineRule="auto"/>
              <w:ind w:left="33" w:right="18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send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heartbeat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server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indicating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still </w:t>
            </w:r>
            <w:r>
              <w:rPr>
                <w:rFonts w:ascii="Arial" w:eastAsia="Arial" w:hAnsi="Arial" w:cs="Arial"/>
                <w:sz w:val="7"/>
                <w:szCs w:val="7"/>
              </w:rPr>
              <w:t>active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host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communicate.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[heartbeat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data][send]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send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information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 w:line="271" w:lineRule="auto"/>
              <w:ind w:left="33" w:right="22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send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regarding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executing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 and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serve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[system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information][send]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update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configuration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update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configuration </w:t>
            </w:r>
            <w:r>
              <w:rPr>
                <w:rFonts w:ascii="Arial" w:eastAsia="Arial" w:hAnsi="Arial" w:cs="Arial"/>
                <w:sz w:val="7"/>
                <w:szCs w:val="7"/>
              </w:rPr>
              <w:t>using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received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serve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[update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configuration]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validate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validate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integrity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receives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serve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[validate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4" w:line="180" w:lineRule="exact"/>
              <w:rPr>
                <w:sz w:val="18"/>
                <w:szCs w:val="18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27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DataExfiltration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encrypt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encrypt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will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exfiltrated.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[encrypt][data][encode][XORed]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covert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channel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using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covert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channel.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[exfiltrate][via </w:t>
            </w:r>
            <w:r>
              <w:rPr>
                <w:rFonts w:ascii="Arial" w:eastAsia="Arial" w:hAnsi="Arial" w:cs="Arial"/>
                <w:sz w:val="7"/>
                <w:szCs w:val="7"/>
              </w:rPr>
              <w:t>covert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channel]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dumpster dive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 w:line="271" w:lineRule="auto"/>
              <w:ind w:left="33" w:right="4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dumpster </w:t>
            </w:r>
            <w:r>
              <w:rPr>
                <w:rFonts w:ascii="Arial" w:eastAsia="Arial" w:hAnsi="Arial" w:cs="Arial"/>
                <w:sz w:val="7"/>
                <w:szCs w:val="7"/>
              </w:rPr>
              <w:t>dive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(i.e.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encoded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printed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viewed </w:t>
            </w:r>
            <w:r>
              <w:rPr>
                <w:rFonts w:ascii="Arial" w:eastAsia="Arial" w:hAnsi="Arial" w:cs="Arial"/>
                <w:sz w:val="7"/>
                <w:szCs w:val="7"/>
              </w:rPr>
              <w:t>as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garbage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thrown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away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then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physically </w:t>
            </w:r>
            <w:r>
              <w:rPr>
                <w:rFonts w:ascii="Arial" w:eastAsia="Arial" w:hAnsi="Arial" w:cs="Arial"/>
                <w:sz w:val="7"/>
                <w:szCs w:val="7"/>
              </w:rPr>
              <w:t>picked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up).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[exfiltrate][via dumpster dive][thrown away][garbage]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fax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using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fax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[exfiltrate][via fax]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network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across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network.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[exfiltrate][via network]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media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using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media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USB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drive).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[exfiltrate][via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physical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media][USB]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059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voip/phone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exfiltrate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(encoded </w:t>
            </w:r>
            <w:r>
              <w:rPr>
                <w:rFonts w:ascii="Arial" w:eastAsia="Arial" w:hAnsi="Arial" w:cs="Arial"/>
                <w:sz w:val="7"/>
                <w:szCs w:val="7"/>
              </w:rPr>
              <w:t>as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audio)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using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phone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[exfiltrate][via VOIP][phone]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hide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will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exfiltrated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other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formats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(also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known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steganography).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[hide][data]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move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staging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server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move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exfiltrated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particular 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server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prepare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exfiltration.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[move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data][staging server]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package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package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exfiltration.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[package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6" w:line="200" w:lineRule="exact"/>
            </w:pPr>
          </w:p>
          <w:p w:rsidR="00422103" w:rsidRDefault="002A4910">
            <w:pPr>
              <w:ind w:left="357" w:right="354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DataTheft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browser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cache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user's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browser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cache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[steal][browser cache]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browser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history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user's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browser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histor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y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[steal][browser history]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contact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list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cates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user's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contact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list.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[steal][contact list]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cookie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cookies.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[steal][cookie]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cryptocurrency 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cryptocurrency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Bitcoin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wallets).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[steal][cryptocurrency data]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database 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content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database 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content.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[steal][database content]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069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dialed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phone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numbers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list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phone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numbers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has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dialed.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[steal][dialed </w:t>
            </w:r>
            <w:r>
              <w:rPr>
                <w:rFonts w:ascii="Arial" w:eastAsia="Arial" w:hAnsi="Arial" w:cs="Arial"/>
                <w:sz w:val="7"/>
                <w:szCs w:val="7"/>
              </w:rPr>
              <w:t>phone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number]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070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documents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document </w:t>
            </w:r>
            <w:r>
              <w:rPr>
                <w:rFonts w:ascii="Arial" w:eastAsia="Arial" w:hAnsi="Arial" w:cs="Arial"/>
                <w:sz w:val="7"/>
                <w:szCs w:val="7"/>
              </w:rPr>
              <w:t>files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stored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[steal][documents][file]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071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email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user's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email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[steal][email data]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072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images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image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files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stored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[steal][image]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nil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073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make/model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make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and/or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model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[steal][system make/model information]</w:t>
            </w:r>
          </w:p>
        </w:tc>
      </w:tr>
    </w:tbl>
    <w:p w:rsidR="00422103" w:rsidRDefault="00422103">
      <w:pPr>
        <w:spacing w:before="5" w:line="140" w:lineRule="exact"/>
        <w:rPr>
          <w:sz w:val="15"/>
          <w:szCs w:val="15"/>
        </w:rPr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2A4910">
      <w:pPr>
        <w:spacing w:before="19"/>
        <w:ind w:left="4524" w:right="4446"/>
        <w:jc w:val="center"/>
        <w:rPr>
          <w:rFonts w:ascii="Arial" w:eastAsia="Arial" w:hAnsi="Arial" w:cs="Arial"/>
          <w:sz w:val="24"/>
          <w:szCs w:val="24"/>
        </w:rPr>
        <w:sectPr w:rsidR="00422103">
          <w:headerReference w:type="default" r:id="rId16"/>
          <w:pgSz w:w="11900" w:h="16840"/>
          <w:pgMar w:top="1400" w:right="1380" w:bottom="280" w:left="1340" w:header="0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1</w:t>
      </w:r>
    </w:p>
    <w:p w:rsidR="00422103" w:rsidRDefault="00422103">
      <w:pPr>
        <w:spacing w:line="80" w:lineRule="exact"/>
        <w:rPr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190"/>
        <w:gridCol w:w="1452"/>
        <w:gridCol w:w="4338"/>
        <w:gridCol w:w="1846"/>
      </w:tblGrid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nil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074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address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about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addresses </w:t>
            </w:r>
            <w:r>
              <w:rPr>
                <w:rFonts w:ascii="Arial" w:eastAsia="Arial" w:hAnsi="Arial" w:cs="Arial"/>
                <w:sz w:val="7"/>
                <w:szCs w:val="7"/>
              </w:rPr>
              <w:t>used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[steal][network address]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075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open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port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about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open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ports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[steal][open port]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076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password hash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password hashes.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[steal][password hash]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077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pki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key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icates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one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public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key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infrastructure </w:t>
            </w:r>
            <w:r>
              <w:rPr>
                <w:rFonts w:ascii="Arial" w:eastAsia="Arial" w:hAnsi="Arial" w:cs="Arial"/>
                <w:sz w:val="7"/>
                <w:szCs w:val="7"/>
              </w:rPr>
              <w:t>(PKI)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keys.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[steal][PKI key][public </w:t>
            </w:r>
            <w:r>
              <w:rPr>
                <w:rFonts w:ascii="Arial" w:eastAsia="Arial" w:hAnsi="Arial" w:cs="Arial"/>
                <w:sz w:val="7"/>
                <w:szCs w:val="7"/>
              </w:rPr>
              <w:t>key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infrastructure]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078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4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pki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software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certificate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4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one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public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key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infrastructure </w:t>
            </w:r>
            <w:r>
              <w:rPr>
                <w:rFonts w:ascii="Arial" w:eastAsia="Arial" w:hAnsi="Arial" w:cs="Arial"/>
                <w:sz w:val="7"/>
                <w:szCs w:val="7"/>
              </w:rPr>
              <w:t>(PKI)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software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certificates.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 w:line="271" w:lineRule="auto"/>
              <w:ind w:left="27" w:right="41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[steal][PKI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software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certificate][public key infrastructure]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079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referrer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urls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 w:line="271" w:lineRule="auto"/>
              <w:ind w:left="33" w:righ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HTTP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referrer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(URL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7"/>
                <w:szCs w:val="7"/>
              </w:rPr>
              <w:t>W</w:t>
            </w:r>
            <w:r>
              <w:rPr>
                <w:rFonts w:ascii="Arial" w:eastAsia="Arial" w:hAnsi="Arial" w:cs="Arial"/>
                <w:sz w:val="7"/>
                <w:szCs w:val="7"/>
              </w:rPr>
              <w:t>eb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page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linked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resource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requested).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[steal][referrer urls]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080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serial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numbers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serial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numbers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stored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[steal][serial number]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081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sms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database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user's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short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message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service  (SMS)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(text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messaging) database.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[steal][SMS database]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082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web/network credential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steal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usernames/passwords/other </w:t>
            </w:r>
            <w:r>
              <w:rPr>
                <w:rFonts w:ascii="Arial" w:eastAsia="Arial" w:hAnsi="Arial" w:cs="Arial"/>
                <w:sz w:val="7"/>
                <w:szCs w:val="7"/>
              </w:rPr>
              <w:t>forms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credentials.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[steal][network credential][username][password]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8" w:line="180" w:lineRule="exact"/>
              <w:rPr>
                <w:sz w:val="19"/>
                <w:szCs w:val="19"/>
              </w:rPr>
            </w:pPr>
          </w:p>
          <w:p w:rsidR="00422103" w:rsidRDefault="002A4910">
            <w:pPr>
              <w:ind w:left="34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Destruction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083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destroy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firmware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destroy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firmware.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[destroy][firmware]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084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destroy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hardware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destroy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hardware.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[destroy][hardware]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085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erase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destroy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erasure.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[erase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data][wipe]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2A4910">
            <w:pPr>
              <w:spacing w:before="35"/>
              <w:ind w:left="425" w:right="425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Fraud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086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access 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premium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service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access  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premium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service.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[access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premium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service]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3" w:line="280" w:lineRule="exact"/>
              <w:rPr>
                <w:sz w:val="28"/>
                <w:szCs w:val="28"/>
              </w:rPr>
            </w:pPr>
          </w:p>
          <w:p w:rsidR="00422103" w:rsidRDefault="002A4910">
            <w:pPr>
              <w:ind w:left="17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InfectionPropagation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087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identify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identify  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files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removable </w:t>
            </w:r>
            <w:r>
              <w:rPr>
                <w:rFonts w:ascii="Arial" w:eastAsia="Arial" w:hAnsi="Arial" w:cs="Arial"/>
                <w:sz w:val="7"/>
                <w:szCs w:val="7"/>
              </w:rPr>
              <w:t>and/or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drive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infection.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[identify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088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identify  target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machine(s)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 w:line="271" w:lineRule="auto"/>
              <w:ind w:left="33" w:right="24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identify  one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machines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targeted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infection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remote </w:t>
            </w:r>
            <w:r>
              <w:rPr>
                <w:rFonts w:ascii="Arial" w:eastAsia="Arial" w:hAnsi="Arial" w:cs="Arial"/>
                <w:sz w:val="7"/>
                <w:szCs w:val="7"/>
              </w:rPr>
              <w:t>means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email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network).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[identify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target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089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inventory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victims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keep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inventory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victims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remotely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infects.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[victim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inventory]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090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modify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7" w:line="271" w:lineRule="auto"/>
              <w:ind w:left="33" w:right="11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modify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other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manner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than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writing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such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packing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(in </w:t>
            </w:r>
            <w:r>
              <w:rPr>
                <w:rFonts w:ascii="Arial" w:eastAsia="Arial" w:hAnsi="Arial" w:cs="Arial"/>
                <w:sz w:val="7"/>
                <w:szCs w:val="7"/>
              </w:rPr>
              <w:t>terms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binary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executable packing).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[modify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091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perform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autonomous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infection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infect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autonomously </w:t>
            </w:r>
            <w:r>
              <w:rPr>
                <w:rFonts w:ascii="Arial" w:eastAsia="Arial" w:hAnsi="Arial" w:cs="Arial"/>
                <w:sz w:val="7"/>
                <w:szCs w:val="7"/>
              </w:rPr>
              <w:t>without  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involvement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any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user</w:t>
            </w:r>
          </w:p>
          <w:p w:rsidR="00422103" w:rsidRDefault="002A4910">
            <w:pPr>
              <w:spacing w:before="1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(e.g.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through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exploitation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procedure </w:t>
            </w:r>
            <w:r>
              <w:rPr>
                <w:rFonts w:ascii="Arial" w:eastAsia="Arial" w:hAnsi="Arial" w:cs="Arial"/>
                <w:sz w:val="7"/>
                <w:szCs w:val="7"/>
              </w:rPr>
              <w:t>call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vulnerability).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[autonomous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infect][drop]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092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9" w:line="271" w:lineRule="auto"/>
              <w:ind w:left="33" w:righ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perform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social-engineering </w:t>
            </w:r>
            <w:r>
              <w:rPr>
                <w:rFonts w:ascii="Arial" w:eastAsia="Arial" w:hAnsi="Arial" w:cs="Arial"/>
                <w:sz w:val="7"/>
                <w:szCs w:val="7"/>
              </w:rPr>
              <w:t>based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remote infection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9" w:line="271" w:lineRule="auto"/>
              <w:ind w:left="33" w:right="11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infect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machines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method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involves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social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engineering (e.g.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sending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email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with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malicious attachment).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4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[social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engineering]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093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write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into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write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code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into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[write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code]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12" w:line="260" w:lineRule="exact"/>
              <w:rPr>
                <w:sz w:val="26"/>
                <w:szCs w:val="26"/>
              </w:rPr>
            </w:pPr>
          </w:p>
          <w:p w:rsidR="00422103" w:rsidRDefault="002A4910">
            <w:pPr>
              <w:ind w:left="24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Integrity</w:t>
            </w:r>
            <w:r>
              <w:rPr>
                <w:rFonts w:ascii="Arial" w:eastAsia="Arial" w:hAnsi="Arial" w:cs="Arial"/>
                <w:b/>
                <w:spacing w:val="-1"/>
                <w:w w:val="108"/>
                <w:sz w:val="7"/>
                <w:szCs w:val="7"/>
              </w:rPr>
              <w:t>V</w:t>
            </w: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iolation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094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annoy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user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annoy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users.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[annoy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user][local system]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095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annoy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user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annoy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[annoy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user][remote]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096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corrupt  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corrupt  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[corrupt][system data][infect][wipe]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097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corrupt  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corrupt  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[corrupt][user data][wipe]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098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intercept/manipulate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traffic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intercept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and/or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manipulate </w:t>
            </w:r>
            <w:r>
              <w:rPr>
                <w:rFonts w:ascii="Arial" w:eastAsia="Arial" w:hAnsi="Arial" w:cs="Arial"/>
                <w:sz w:val="7"/>
                <w:szCs w:val="7"/>
              </w:rPr>
              <w:t>traffic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network.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[intercept][manipulate][network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traffic]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099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subvert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0" w:line="271" w:lineRule="auto"/>
              <w:ind w:left="33" w:right="18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subvert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perform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beyond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operational boundaries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perform </w:t>
            </w:r>
            <w:r>
              <w:rPr>
                <w:rFonts w:ascii="Arial" w:eastAsia="Arial" w:hAnsi="Arial" w:cs="Arial"/>
                <w:sz w:val="7"/>
                <w:szCs w:val="7"/>
              </w:rPr>
              <w:t>tasks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was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not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originally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intended.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[subvert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2A4910">
            <w:pPr>
              <w:spacing w:before="81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MachineAccessControl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command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 w:line="271" w:lineRule="auto"/>
              <w:ind w:left="33" w:right="34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commands </w:t>
            </w:r>
            <w:r>
              <w:rPr>
                <w:rFonts w:ascii="Arial" w:eastAsia="Arial" w:hAnsi="Arial" w:cs="Arial"/>
                <w:sz w:val="7"/>
                <w:szCs w:val="7"/>
              </w:rPr>
              <w:t>issued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remote  source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purpose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of controlling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resident.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 w:line="271" w:lineRule="auto"/>
              <w:ind w:left="27" w:right="11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[control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machine][via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command][command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control][C2][C&amp;C]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6" w:line="100" w:lineRule="exact"/>
              <w:rPr>
                <w:sz w:val="11"/>
                <w:szCs w:val="11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34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Persistence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drop/retrieve </w:t>
            </w:r>
            <w:r>
              <w:rPr>
                <w:rFonts w:ascii="Arial" w:eastAsia="Arial" w:hAnsi="Arial" w:cs="Arial"/>
                <w:sz w:val="7"/>
                <w:szCs w:val="7"/>
              </w:rPr>
              <w:t>debug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log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generate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retrieve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log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errors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associated </w:t>
            </w:r>
            <w:r>
              <w:rPr>
                <w:rFonts w:ascii="Arial" w:eastAsia="Arial" w:hAnsi="Arial" w:cs="Arial"/>
                <w:sz w:val="7"/>
                <w:szCs w:val="7"/>
              </w:rPr>
              <w:t>with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malware.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[debug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log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file][drop][generate][retrieve]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limit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application type/version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 w:line="271" w:lineRule="auto"/>
              <w:ind w:left="33" w:right="2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limit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type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version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application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runs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order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ensure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continue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executing.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[limit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application type]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persist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after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install/reinstall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continue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after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operating </w:t>
            </w:r>
            <w:r>
              <w:rPr>
                <w:rFonts w:ascii="Arial" w:eastAsia="Arial" w:hAnsi="Arial" w:cs="Arial"/>
                <w:sz w:val="7"/>
                <w:szCs w:val="7"/>
              </w:rPr>
              <w:t>system  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installed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reinstalled.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[persist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after][OS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install][reinstall]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persist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after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reboot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continue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after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reboot.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[persist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after][system reboot]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 w:line="271" w:lineRule="auto"/>
              <w:ind w:left="33" w:right="22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persist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independent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hard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disk/os changes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 w:line="271" w:lineRule="auto"/>
              <w:ind w:left="33" w:right="6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continue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after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changes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hard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disk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operating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have </w:t>
            </w:r>
            <w:r>
              <w:rPr>
                <w:rFonts w:ascii="Arial" w:eastAsia="Arial" w:hAnsi="Arial" w:cs="Arial"/>
                <w:sz w:val="7"/>
                <w:szCs w:val="7"/>
              </w:rPr>
              <w:t>been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made.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[persist][independent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hard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disk/OS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change]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reinstantiate </w:t>
            </w:r>
            <w:r>
              <w:rPr>
                <w:rFonts w:ascii="Arial" w:eastAsia="Arial" w:hAnsi="Arial" w:cs="Arial"/>
                <w:sz w:val="7"/>
                <w:szCs w:val="7"/>
              </w:rPr>
              <w:t>self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after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initial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detection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re-establish </w:t>
            </w:r>
            <w:r>
              <w:rPr>
                <w:rFonts w:ascii="Arial" w:eastAsia="Arial" w:hAnsi="Arial" w:cs="Arial"/>
                <w:sz w:val="7"/>
                <w:szCs w:val="7"/>
              </w:rPr>
              <w:t>itself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after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initially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detected.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9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[re-establish][self][after </w:t>
            </w:r>
            <w:r>
              <w:rPr>
                <w:rFonts w:ascii="Arial" w:eastAsia="Arial" w:hAnsi="Arial" w:cs="Arial"/>
                <w:sz w:val="7"/>
                <w:szCs w:val="7"/>
              </w:rPr>
              <w:t>initial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detection]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2A4910">
            <w:pPr>
              <w:spacing w:before="42"/>
              <w:ind w:left="20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PrivilegeEscalation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elevate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cpu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mode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elevate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CPU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(processor) </w:t>
            </w:r>
            <w:r>
              <w:rPr>
                <w:rFonts w:ascii="Arial" w:eastAsia="Arial" w:hAnsi="Arial" w:cs="Arial"/>
                <w:sz w:val="7"/>
                <w:szCs w:val="7"/>
              </w:rPr>
              <w:t>mode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under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[elevate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CPU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mode]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3" w:line="100" w:lineRule="exact"/>
              <w:rPr>
                <w:sz w:val="11"/>
                <w:szCs w:val="11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387" w:right="387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Probing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firewall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 w:line="271" w:lineRule="auto"/>
              <w:ind w:left="33" w:right="1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whether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environment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contains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hardware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software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firewall.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[check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firewall]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internet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connectivity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1" w:line="271" w:lineRule="auto"/>
              <w:ind w:left="33" w:right="6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whether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environment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connected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the internet.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[check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internet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connectivity]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drives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drives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may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present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environment.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[check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drive]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111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for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proxy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 w:line="271" w:lineRule="auto"/>
              <w:ind w:left="33" w:right="1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whether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environment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contains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hardware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software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prox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y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[check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proxy]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language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check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language 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host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[check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language]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identify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identify  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operating </w:t>
            </w:r>
            <w:r>
              <w:rPr>
                <w:rFonts w:ascii="Arial" w:eastAsia="Arial" w:hAnsi="Arial" w:cs="Arial"/>
                <w:sz w:val="7"/>
                <w:szCs w:val="7"/>
              </w:rPr>
              <w:t>system  under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[identify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inventory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applications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inventory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applications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installed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[list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applications]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map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network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map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layout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environment </w:t>
            </w:r>
            <w:r>
              <w:rPr>
                <w:rFonts w:ascii="Arial" w:eastAsia="Arial" w:hAnsi="Arial" w:cs="Arial"/>
                <w:sz w:val="7"/>
                <w:szCs w:val="7"/>
              </w:rPr>
              <w:t>in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which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[map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local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network]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RemoteMachineManipulation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compromise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gain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machine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through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compromise.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[remote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machine][compromise][infiltrate network]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9" w:line="140" w:lineRule="exact"/>
              <w:rPr>
                <w:sz w:val="14"/>
                <w:szCs w:val="14"/>
              </w:rPr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18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SecondaryOperation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legitimate software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legitimate software.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[install][legitimate software]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secondary malware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another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instance.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[install][secondary malware]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1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secondary module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secondary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module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(typically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related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itself).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[install][secondary module]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remove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self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remove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itself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[remove][self][wipe]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remove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artifacts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remove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artifacts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[remove][system artifact]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246"/>
        </w:trPr>
        <w:tc>
          <w:tcPr>
            <w:tcW w:w="1117" w:type="dxa"/>
            <w:vMerge w:val="restart"/>
            <w:tcBorders>
              <w:top w:val="single" w:sz="1" w:space="0" w:color="A5A5A5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before="5" w:line="220" w:lineRule="exact"/>
              <w:rPr>
                <w:sz w:val="22"/>
                <w:szCs w:val="22"/>
              </w:rPr>
            </w:pPr>
          </w:p>
          <w:p w:rsidR="00422103" w:rsidRDefault="002A4910">
            <w:pPr>
              <w:ind w:left="18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SecurityDegradation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disable  access  right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checking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 w:line="271" w:lineRule="auto"/>
              <w:ind w:left="33" w:right="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bypass/disable/modify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access  tokens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access  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lists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thereby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enabling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read/write/or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execute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with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one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these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controls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set.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[disable][access </w:t>
            </w:r>
            <w:r>
              <w:rPr>
                <w:rFonts w:ascii="Arial" w:eastAsia="Arial" w:hAnsi="Arial" w:cs="Arial"/>
                <w:sz w:val="7"/>
                <w:szCs w:val="7"/>
              </w:rPr>
              <w:t>right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checking]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disable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firewall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 w:line="271" w:lineRule="auto"/>
              <w:ind w:left="33" w:right="18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evade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disable  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host-based </w:t>
            </w:r>
            <w:r>
              <w:rPr>
                <w:rFonts w:ascii="Arial" w:eastAsia="Arial" w:hAnsi="Arial" w:cs="Arial"/>
                <w:sz w:val="7"/>
                <w:szCs w:val="7"/>
              </w:rPr>
              <w:t>firewall  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otherwise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blocking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of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communications.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[disable][firewall]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disable  kernel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patching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protection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 w:line="271" w:lineRule="auto"/>
              <w:ind w:left="33" w:right="10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bypass  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disable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PatchGuard; </w:t>
            </w:r>
            <w:r>
              <w:rPr>
                <w:rFonts w:ascii="Arial" w:eastAsia="Arial" w:hAnsi="Arial" w:cs="Arial"/>
                <w:sz w:val="7"/>
                <w:szCs w:val="7"/>
              </w:rPr>
              <w:t>thus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capable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operating </w:t>
            </w:r>
            <w:r>
              <w:rPr>
                <w:rFonts w:ascii="Arial" w:eastAsia="Arial" w:hAnsi="Arial" w:cs="Arial"/>
                <w:sz w:val="7"/>
                <w:szCs w:val="7"/>
              </w:rPr>
              <w:t>at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same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level </w:t>
            </w:r>
            <w:r>
              <w:rPr>
                <w:rFonts w:ascii="Arial" w:eastAsia="Arial" w:hAnsi="Arial" w:cs="Arial"/>
                <w:sz w:val="7"/>
                <w:szCs w:val="7"/>
              </w:rPr>
              <w:t>as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kernel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kernel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mode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drivers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(KMD).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[disable][kernel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patching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protection][PatchGuard]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disable  os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alerts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 w:line="271" w:lineRule="auto"/>
              <w:ind w:left="33" w:right="21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evade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disable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identification </w:t>
            </w:r>
            <w:r>
              <w:rPr>
                <w:rFonts w:ascii="Arial" w:eastAsia="Arial" w:hAnsi="Arial" w:cs="Arial"/>
                <w:sz w:val="7"/>
                <w:szCs w:val="7"/>
              </w:rPr>
              <w:t>and/or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notification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its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presence 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inherent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features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operating 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[disable][OS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alert]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disable  privilege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limiting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bypass  controls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limit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privileges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can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granted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entit</w:t>
            </w:r>
            <w:r>
              <w:rPr>
                <w:rFonts w:ascii="Arial" w:eastAsia="Arial" w:hAnsi="Arial" w:cs="Arial"/>
                <w:spacing w:val="-6"/>
                <w:w w:val="108"/>
                <w:sz w:val="7"/>
                <w:szCs w:val="7"/>
              </w:rPr>
              <w:t>y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[disable][privilege limit]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4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disable  system  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overwrite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protection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 w:line="271" w:lineRule="auto"/>
              <w:ind w:left="33" w:right="5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bypass  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disable  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Windows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protection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feature;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thus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enabling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files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modified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replaced.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4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[disable][system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overwrite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protection]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 w:line="271" w:lineRule="auto"/>
              <w:ind w:left="33" w:right="24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disable  system  service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pack/patch installation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disable  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ability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install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service  </w:t>
            </w:r>
            <w:r>
              <w:rPr>
                <w:rFonts w:ascii="Arial" w:eastAsia="Arial" w:hAnsi="Arial" w:cs="Arial"/>
                <w:sz w:val="7"/>
                <w:szCs w:val="7"/>
              </w:rPr>
              <w:t>packs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patches.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[disable][install][service pack][patch]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129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disable  system  update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services/</w:t>
            </w:r>
          </w:p>
          <w:p w:rsidR="00422103" w:rsidRDefault="002A4910">
            <w:pPr>
              <w:spacing w:before="1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daemons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disable  system  update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services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daemons 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may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running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[disable][system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update][daemon]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disable  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account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control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 w:line="271" w:lineRule="auto"/>
              <w:ind w:left="33" w:right="16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bypass  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disable  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account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control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(UAC);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thus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enabling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user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run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an application </w:t>
            </w:r>
            <w:r>
              <w:rPr>
                <w:rFonts w:ascii="Arial" w:eastAsia="Arial" w:hAnsi="Arial" w:cs="Arial"/>
                <w:sz w:val="7"/>
                <w:szCs w:val="7"/>
              </w:rPr>
              <w:t>with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elevated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privileges.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4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[disable][user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account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control]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gather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product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info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gather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information </w:t>
            </w:r>
            <w:r>
              <w:rPr>
                <w:rFonts w:ascii="Arial" w:eastAsia="Arial" w:hAnsi="Arial" w:cs="Arial"/>
                <w:sz w:val="7"/>
                <w:szCs w:val="7"/>
              </w:rPr>
              <w:t>about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products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installed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running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[gather  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product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information]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modify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program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configuration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 w:line="271" w:lineRule="auto"/>
              <w:ind w:left="33" w:right="1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modify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configuration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one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programs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running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in </w:t>
            </w:r>
            <w:r>
              <w:rPr>
                <w:rFonts w:ascii="Arial" w:eastAsia="Arial" w:hAnsi="Arial" w:cs="Arial"/>
                <w:sz w:val="7"/>
                <w:szCs w:val="7"/>
              </w:rPr>
              <w:t>order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hamper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their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usefulness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ability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detect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instance.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8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[modify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program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configuration]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3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3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access  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websites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 w:line="271" w:lineRule="auto"/>
              <w:ind w:left="33" w:right="5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access  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one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vendor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security-related websites.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3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access][security website]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program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running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prevent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one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programs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running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5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[prevent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run][disable]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remove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sms</w:t>
            </w:r>
            <w:r>
              <w:rPr>
                <w:rFonts w:ascii="Arial" w:eastAsia="Arial" w:hAnsi="Arial" w:cs="Arial"/>
                <w:spacing w:val="1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warning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messages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0" w:line="271" w:lineRule="auto"/>
              <w:ind w:left="33" w:right="4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instance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message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body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incoming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SMS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messages </w:t>
            </w:r>
            <w:r>
              <w:rPr>
                <w:rFonts w:ascii="Arial" w:eastAsia="Arial" w:hAnsi="Arial" w:cs="Arial"/>
                <w:sz w:val="7"/>
                <w:szCs w:val="7"/>
              </w:rPr>
              <w:t>and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abort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the broadcasting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message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meets</w:t>
            </w:r>
            <w:r>
              <w:rPr>
                <w:rFonts w:ascii="Arial" w:eastAsia="Arial" w:hAnsi="Arial" w:cs="Arial"/>
                <w:spacing w:val="1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certain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criteria.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[remove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SMS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warning]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stop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execution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program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stop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one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more</w:t>
            </w:r>
            <w:r>
              <w:rPr>
                <w:rFonts w:ascii="Arial" w:eastAsia="Arial" w:hAnsi="Arial" w:cs="Arial"/>
                <w:spacing w:val="1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programs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may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already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executing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7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[stop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security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execute][disable]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DCDCDC"/>
          </w:tcPr>
          <w:p w:rsidR="00422103" w:rsidRDefault="00422103"/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DBDBDB"/>
          </w:tcPr>
          <w:p w:rsidR="00422103" w:rsidRDefault="00422103"/>
        </w:tc>
      </w:tr>
      <w:tr w:rsidR="00422103">
        <w:trPr>
          <w:trHeight w:hRule="exact" w:val="155"/>
        </w:trPr>
        <w:tc>
          <w:tcPr>
            <w:tcW w:w="1117" w:type="dxa"/>
            <w:tcBorders>
              <w:top w:val="single" w:sz="1" w:space="0" w:color="A5A5A5"/>
              <w:left w:val="single" w:sz="1" w:space="0" w:color="A5A5A5"/>
              <w:bottom w:val="nil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camera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input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camera.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[capture][camera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input]</w:t>
            </w:r>
          </w:p>
        </w:tc>
      </w:tr>
    </w:tbl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before="20" w:line="280" w:lineRule="exact"/>
        <w:rPr>
          <w:sz w:val="28"/>
          <w:szCs w:val="28"/>
        </w:rPr>
      </w:pPr>
    </w:p>
    <w:p w:rsidR="00422103" w:rsidRDefault="002A4910">
      <w:pPr>
        <w:spacing w:before="19"/>
        <w:ind w:left="4524" w:right="4446"/>
        <w:jc w:val="center"/>
        <w:rPr>
          <w:rFonts w:ascii="Arial" w:eastAsia="Arial" w:hAnsi="Arial" w:cs="Arial"/>
          <w:sz w:val="24"/>
          <w:szCs w:val="24"/>
        </w:rPr>
        <w:sectPr w:rsidR="00422103">
          <w:headerReference w:type="default" r:id="rId17"/>
          <w:pgSz w:w="11900" w:h="16840"/>
          <w:pgMar w:top="1360" w:right="1380" w:bottom="280" w:left="1340" w:header="0" w:footer="0" w:gutter="0"/>
          <w:cols w:space="720"/>
        </w:sectPr>
      </w:pPr>
      <w:r>
        <w:pict>
          <v:group id="_x0000_s1122" style="position:absolute;left:0;text-align:left;margin-left:128.35pt;margin-top:72.25pt;width:1pt;height:31.95pt;z-index:-8131;mso-position-horizontal-relative:page;mso-position-vertical-relative:page" coordorigin="2567,1445" coordsize="20,639">
            <v:shape id="_x0000_s1126" style="position:absolute;left:2577;top:1455;width:0;height:155" coordorigin="2577,1455" coordsize="0,155" path="m2577,1455r,155l2577,1455xe" fillcolor="#dbdbdb" stroked="f">
              <v:path arrowok="t"/>
            </v:shape>
            <v:shape id="_x0000_s1125" style="position:absolute;left:2577;top:1610;width:0;height:155" coordorigin="2577,1610" coordsize="0,155" path="m2577,1610r,155l2577,1610xe" fillcolor="#dbdbdb" stroked="f">
              <v:path arrowok="t"/>
            </v:shape>
            <v:shape id="_x0000_s1124" style="position:absolute;left:2577;top:1765;width:0;height:155" coordorigin="2577,1765" coordsize="0,155" path="m2577,1765r,154l2577,1765xe" fillcolor="#dbdbdb" stroked="f">
              <v:path arrowok="t"/>
            </v:shape>
            <v:shape id="_x0000_s1123" style="position:absolute;left:2577;top:1919;width:0;height:155" coordorigin="2577,1919" coordsize="0,155" path="m2577,1919r,155l2577,1919xe" fillcolor="#dbdbdb" stroked="f">
              <v:path arrowok="t"/>
            </v:shape>
            <w10:wrap anchorx="page" anchory="page"/>
          </v:group>
        </w:pict>
      </w:r>
      <w:r>
        <w:pict>
          <v:group id="_x0000_s1110" style="position:absolute;left:0;text-align:left;margin-left:128.35pt;margin-top:127.8pt;width:1pt;height:86.05pt;z-index:-8130;mso-position-horizontal-relative:page;mso-position-vertical-relative:page" coordorigin="2567,2556" coordsize="20,1721">
            <v:shape id="_x0000_s1121" style="position:absolute;left:2577;top:2566;width:0;height:155" coordorigin="2577,2566" coordsize="0,155" path="m2577,2566r,154l2577,2566xe" fillcolor="#dbdbdb" stroked="f">
              <v:path arrowok="t"/>
            </v:shape>
            <v:shape id="_x0000_s1120" style="position:absolute;left:2577;top:2720;width:0;height:155" coordorigin="2577,2720" coordsize="0,155" path="m2577,2720r,155l2577,2720xe" fillcolor="#dbdbdb" stroked="f">
              <v:path arrowok="t"/>
            </v:shape>
            <v:shape id="_x0000_s1119" style="position:absolute;left:2577;top:2875;width:0;height:155" coordorigin="2577,2875" coordsize="0,155" path="m2577,2875r,155l2577,2875xe" fillcolor="#dbdbdb" stroked="f">
              <v:path arrowok="t"/>
            </v:shape>
            <v:shape id="_x0000_s1118" style="position:absolute;left:2577;top:3030;width:0;height:155" coordorigin="2577,3030" coordsize="0,155" path="m2577,3030r,154l2577,3030xe" fillcolor="#dbdbdb" stroked="f">
              <v:path arrowok="t"/>
            </v:shape>
            <v:shape id="_x0000_s1117" style="position:absolute;left:2577;top:3184;width:0;height:155" coordorigin="2577,3184" coordsize="0,155" path="m2577,3184r,155l2577,3184xe" fillcolor="#dbdbdb" stroked="f">
              <v:path arrowok="t"/>
            </v:shape>
            <v:shape id="_x0000_s1116" style="position:absolute;left:2577;top:3339;width:0;height:155" coordorigin="2577,3339" coordsize="0,155" path="m2577,3339r,155l2577,3339xe" fillcolor="#dbdbdb" stroked="f">
              <v:path arrowok="t"/>
            </v:shape>
            <v:shape id="_x0000_s1115" style="position:absolute;left:2577;top:3494;width:0;height:155" coordorigin="2577,3494" coordsize="0,155" path="m2577,3494r,154l2577,3494xe" fillcolor="#dbdbdb" stroked="f">
              <v:path arrowok="t"/>
            </v:shape>
            <v:shape id="_x0000_s1114" style="position:absolute;left:2577;top:3648;width:0;height:155" coordorigin="2577,3648" coordsize="0,155" path="m2577,3648r,155l2577,3648xe" fillcolor="#dbdbdb" stroked="f">
              <v:path arrowok="t"/>
            </v:shape>
            <v:shape id="_x0000_s1113" style="position:absolute;left:2577;top:3803;width:0;height:155" coordorigin="2577,3803" coordsize="0,155" path="m2577,3803r,155l2577,3803xe" fillcolor="#dbdbdb" stroked="f">
              <v:path arrowok="t"/>
            </v:shape>
            <v:shape id="_x0000_s1112" style="position:absolute;left:2577;top:3958;width:0;height:155" coordorigin="2577,3958" coordsize="0,155" path="m2577,3958r,154l2577,3958xe" fillcolor="#dbdbdb" stroked="f">
              <v:path arrowok="t"/>
            </v:shape>
            <v:shape id="_x0000_s1111" style="position:absolute;left:2577;top:4112;width:0;height:155" coordorigin="2577,4112" coordsize="0,155" path="m2577,4112r,155l2577,4112xe" fillcolor="#dbdbdb" stroked="f">
              <v:path arrowok="t"/>
            </v:shape>
            <w10:wrap anchorx="page" anchory="page"/>
          </v:group>
        </w:pict>
      </w:r>
      <w:r>
        <w:pict>
          <v:group id="_x0000_s1108" style="position:absolute;left:0;text-align:left;margin-left:427.85pt;margin-top:151.5pt;width:0;height:7.75pt;z-index:-8129;mso-position-horizontal-relative:page;mso-position-vertical-relative:page" coordorigin="8557,3030" coordsize="0,155">
            <v:shape id="_x0000_s1109" style="position:absolute;left:8557;top:3030;width:0;height:155" coordorigin="8557,3030" coordsize="0,155" path="m8557,3030r,154l8557,3030xe" fillcolor="#dbdbdb" stroked="f">
              <v:path arrowok="t"/>
            </v:shape>
            <w10:wrap anchorx="page" anchory="page"/>
          </v:group>
        </w:pict>
      </w:r>
      <w:r>
        <w:pict>
          <v:group id="_x0000_s1106" style="position:absolute;left:0;text-align:left;margin-left:427.85pt;margin-top:182.4pt;width:0;height:7.75pt;z-index:-8128;mso-position-horizontal-relative:page;mso-position-vertical-relative:page" coordorigin="8557,3648" coordsize="0,155">
            <v:shape id="_x0000_s1107" style="position:absolute;left:8557;top:3648;width:0;height:155" coordorigin="8557,3648" coordsize="0,155" path="m8557,3648r,155l8557,3648xe" fillcolor="#dbdbdb" stroked="f">
              <v:path arrowok="t"/>
            </v:shape>
            <w10:wrap anchorx="page" anchory="page"/>
          </v:group>
        </w:pict>
      </w:r>
      <w:r>
        <w:pict>
          <v:group id="_x0000_s1104" style="position:absolute;left:0;text-align:left;margin-left:427.85pt;margin-top:197.9pt;width:0;height:7.75pt;z-index:-8127;mso-position-horizontal-relative:page;mso-position-vertical-relative:page" coordorigin="8557,3958" coordsize="0,155">
            <v:shape id="_x0000_s1105" style="position:absolute;left:8557;top:3958;width:0;height:155" coordorigin="8557,3958" coordsize="0,155" path="m8557,3958r,154l8557,3958xe" fillcolor="#dbdbdb" stroked="f">
              <v:path arrowok="t"/>
            </v:shape>
            <w10:wrap anchorx="page" anchory="page"/>
          </v:group>
        </w:pict>
      </w:r>
      <w:r>
        <w:pict>
          <v:group id="_x0000_s1102" style="position:absolute;left:0;text-align:left;margin-left:128.85pt;margin-top:225.65pt;width:0;height:7.75pt;z-index:-8126;mso-position-horizontal-relative:page;mso-position-vertical-relative:page" coordorigin="2577,4513" coordsize="0,155">
            <v:shape id="_x0000_s1103" style="position:absolute;left:2577;top:4513;width:0;height:155" coordorigin="2577,4513" coordsize="0,155" path="m2577,4513r,154l2577,4513xe" fillcolor="#dbdbdb" stroked="f">
              <v:path arrowok="t"/>
            </v:shape>
            <w10:wrap anchorx="page" anchory="page"/>
          </v:group>
        </w:pict>
      </w:r>
      <w:r>
        <w:pict>
          <v:group id="_x0000_s1094" style="position:absolute;left:0;text-align:left;margin-left:128.35pt;margin-top:269.75pt;width:1pt;height:55.15pt;z-index:-8125;mso-position-horizontal-relative:page;mso-position-vertical-relative:page" coordorigin="2567,5395" coordsize="20,1103">
            <v:shape id="_x0000_s1101" style="position:absolute;left:2577;top:5405;width:0;height:155" coordorigin="2577,5405" coordsize="0,155" path="m2577,5405r,155l2577,5405xe" fillcolor="#dbdbdb" stroked="f">
              <v:path arrowok="t"/>
            </v:shape>
            <v:shape id="_x0000_s1100" style="position:absolute;left:2577;top:5560;width:0;height:155" coordorigin="2577,5560" coordsize="0,155" path="m2577,5560r,154l2577,5560xe" fillcolor="#dbdbdb" stroked="f">
              <v:path arrowok="t"/>
            </v:shape>
            <v:shape id="_x0000_s1099" style="position:absolute;left:2577;top:5714;width:0;height:155" coordorigin="2577,5714" coordsize="0,155" path="m2577,5714r,155l2577,5714xe" fillcolor="#dbdbdb" stroked="f">
              <v:path arrowok="t"/>
            </v:shape>
            <v:shape id="_x0000_s1098" style="position:absolute;left:2577;top:5869;width:0;height:155" coordorigin="2577,5869" coordsize="0,155" path="m2577,5869r,155l2577,5869xe" fillcolor="#dbdbdb" stroked="f">
              <v:path arrowok="t"/>
            </v:shape>
            <v:shape id="_x0000_s1097" style="position:absolute;left:2577;top:6024;width:0;height:155" coordorigin="2577,6024" coordsize="0,155" path="m2577,6024r,154l2577,6024xe" fillcolor="#dbdbdb" stroked="f">
              <v:path arrowok="t"/>
            </v:shape>
            <v:shape id="_x0000_s1096" style="position:absolute;left:2577;top:6178;width:0;height:155" coordorigin="2577,6178" coordsize="0,155" path="m2577,6178r,155l2577,6178xe" fillcolor="#dbdbdb" stroked="f">
              <v:path arrowok="t"/>
            </v:shape>
            <v:shape id="_x0000_s1095" style="position:absolute;left:2577;top:6333;width:0;height:155" coordorigin="2577,6333" coordsize="0,155" path="m2577,6333r,155l2577,6333xe" fillcolor="#dbdbdb" stroked="f">
              <v:path arrowok="t"/>
            </v:shape>
            <w10:wrap anchorx="page" anchory="page"/>
          </v:group>
        </w:pict>
      </w:r>
      <w:r>
        <w:pict>
          <v:group id="_x0000_s1092" style="position:absolute;left:0;text-align:left;margin-left:427.85pt;margin-top:278pt;width:0;height:7.75pt;z-index:-8124;mso-position-horizontal-relative:page;mso-position-vertical-relative:page" coordorigin="8557,5560" coordsize="0,155">
            <v:shape id="_x0000_s1093" style="position:absolute;left:8557;top:5560;width:0;height:155" coordorigin="8557,5560" coordsize="0,155" path="m8557,5560r,154l8557,5560xe" fillcolor="#dbdbdb" stroked="f">
              <v:path arrowok="t"/>
            </v:shape>
            <w10:wrap anchorx="page" anchory="page"/>
          </v:group>
        </w:pict>
      </w:r>
      <w:r>
        <w:pict>
          <v:group id="_x0000_s1090" style="position:absolute;left:0;text-align:left;margin-left:128.85pt;margin-top:336.65pt;width:0;height:7.75pt;z-index:-8123;mso-position-horizontal-relative:page;mso-position-vertical-relative:page" coordorigin="2577,6733" coordsize="0,155">
            <v:shape id="_x0000_s1091" style="position:absolute;left:2577;top:6733;width:0;height:155" coordorigin="2577,6733" coordsize="0,155" path="m2577,6733r,155l2577,6733xe" fillcolor="#dbdbdb" stroked="f">
              <v:path arrowok="t"/>
            </v:shape>
            <w10:wrap anchorx="page" anchory="page"/>
          </v:group>
        </w:pict>
      </w:r>
      <w:r>
        <w:pict>
          <v:group id="_x0000_s1088" style="position:absolute;left:0;text-align:left;margin-left:427.85pt;margin-top:336.65pt;width:0;height:7.75pt;z-index:-8122;mso-position-horizontal-relative:page;mso-position-vertical-relative:page" coordorigin="8557,6733" coordsize="0,155">
            <v:shape id="_x0000_s1089" style="position:absolute;left:8557;top:6733;width:0;height:155" coordorigin="8557,6733" coordsize="0,155" path="m8557,6733r,155l8557,6733xe" fillcolor="#dbdbdb" stroked="f">
              <v:path arrowok="t"/>
            </v:shape>
            <w10:wrap anchorx="page" anchory="page"/>
          </v:group>
        </w:pict>
      </w:r>
      <w:r>
        <w:pict>
          <v:group id="_x0000_s1085" style="position:absolute;left:0;text-align:left;margin-left:128.35pt;margin-top:356.2pt;width:1pt;height:16.45pt;z-index:-8121;mso-position-horizontal-relative:page;mso-position-vertical-relative:page" coordorigin="2567,7124" coordsize="20,329">
            <v:shape id="_x0000_s1087" style="position:absolute;left:2577;top:7134;width:0;height:155" coordorigin="2577,7134" coordsize="0,155" path="m2577,7134r,155l2577,7134xe" fillcolor="#dbdbdb" stroked="f">
              <v:path arrowok="t"/>
            </v:shape>
            <v:shape id="_x0000_s1086" style="position:absolute;left:2577;top:7289;width:0;height:155" coordorigin="2577,7289" coordsize="0,155" path="m2577,7289r,154l2577,7289xe" fillcolor="#dbdbdb" stroked="f">
              <v:path arrowok="t"/>
            </v:shape>
            <w10:wrap anchorx="page" anchory="page"/>
          </v:group>
        </w:pict>
      </w:r>
      <w:r>
        <w:pict>
          <v:group id="_x0000_s1083" style="position:absolute;left:0;text-align:left;margin-left:427.85pt;margin-top:356.7pt;width:0;height:7.75pt;z-index:-8120;mso-position-horizontal-relative:page;mso-position-vertical-relative:page" coordorigin="8557,7134" coordsize="0,155">
            <v:shape id="_x0000_s1084" style="position:absolute;left:8557;top:7134;width:0;height:155" coordorigin="8557,7134" coordsize="0,155" path="m8557,7134r,155l8557,7134xe" fillcolor="#dbdbdb" stroked="f">
              <v:path arrowok="t"/>
            </v:shape>
            <w10:wrap anchorx="page" anchory="page"/>
          </v:group>
        </w:pict>
      </w:r>
      <w:r>
        <w:pict>
          <v:group id="_x0000_s1080" style="position:absolute;left:0;text-align:left;margin-left:128.35pt;margin-top:383.95pt;width:1pt;height:16.45pt;z-index:-8119;mso-position-horizontal-relative:page;mso-position-vertical-relative:page" coordorigin="2567,7679" coordsize="20,329">
            <v:shape id="_x0000_s1082" style="position:absolute;left:2577;top:7689;width:0;height:155" coordorigin="2577,7689" coordsize="0,155" path="m2577,7689r,155l2577,7689xe" fillcolor="#dbdbdb" stroked="f">
              <v:path arrowok="t"/>
            </v:shape>
            <v:shape id="_x0000_s1081" style="position:absolute;left:2577;top:7844;width:0;height:155" coordorigin="2577,7844" coordsize="0,155" path="m2577,7844r,154l2577,7844xe" fillcolor="#dbdbdb" stroked="f">
              <v:path arrowok="t"/>
            </v:shape>
            <w10:wrap anchorx="page" anchory="page"/>
          </v:group>
        </w:pict>
      </w:r>
      <w:r>
        <w:pict>
          <v:group id="_x0000_s1075" style="position:absolute;left:0;text-align:left;margin-left:128.35pt;margin-top:411.7pt;width:1pt;height:31.95pt;z-index:-8118;mso-position-horizontal-relative:page;mso-position-vertical-relative:page" coordorigin="2567,8234" coordsize="20,639">
            <v:shape id="_x0000_s1079" style="position:absolute;left:2577;top:8244;width:0;height:155" coordorigin="2577,8244" coordsize="0,155" path="m2577,8244r,155l2577,8244xe" fillcolor="#dbdbdb" stroked="f">
              <v:path arrowok="t"/>
            </v:shape>
            <v:shape id="_x0000_s1078" style="position:absolute;left:2577;top:8399;width:0;height:155" coordorigin="2577,8399" coordsize="0,155" path="m2577,8399r,155l2577,8399xe" fillcolor="#dbdbdb" stroked="f">
              <v:path arrowok="t"/>
            </v:shape>
            <v:shape id="_x0000_s1077" style="position:absolute;left:2577;top:8554;width:0;height:155" coordorigin="2577,8554" coordsize="0,155" path="m2577,8554r,154l2577,8554xe" fillcolor="#dbdbdb" stroked="f">
              <v:path arrowok="t"/>
            </v:shape>
            <v:shape id="_x0000_s1076" style="position:absolute;left:2577;top:8708;width:0;height:155" coordorigin="2577,8708" coordsize="0,155" path="m2577,8708r,155l2577,8708xe" fillcolor="#dbdbdb" stroked="f">
              <v:path arrowok="t"/>
            </v:shape>
            <w10:wrap anchorx="page" anchory="page"/>
          </v:group>
        </w:pict>
      </w:r>
      <w:r>
        <w:pict>
          <v:group id="_x0000_s1073" style="position:absolute;left:0;text-align:left;margin-left:427.85pt;margin-top:419.95pt;width:0;height:7.75pt;z-index:-8117;mso-position-horizontal-relative:page;mso-position-vertical-relative:page" coordorigin="8557,8399" coordsize="0,155">
            <v:shape id="_x0000_s1074" style="position:absolute;left:8557;top:8399;width:0;height:155" coordorigin="8557,8399" coordsize="0,155" path="m8557,8399r,155l8557,8399xe" fillcolor="#dbdbdb" stroked="f">
              <v:path arrowok="t"/>
            </v:shape>
            <w10:wrap anchorx="page" anchory="page"/>
          </v:group>
        </w:pict>
      </w:r>
      <w:r>
        <w:pict>
          <v:group id="_x0000_s1071" style="position:absolute;left:0;text-align:left;margin-left:427.85pt;margin-top:435.4pt;width:0;height:7.75pt;z-index:-8116;mso-position-horizontal-relative:page;mso-position-vertical-relative:page" coordorigin="8557,8708" coordsize="0,155">
            <v:shape id="_x0000_s1072" style="position:absolute;left:8557;top:8708;width:0;height:155" coordorigin="8557,8708" coordsize="0,155" path="m8557,8708r,155l8557,8708xe" fillcolor="#dbdbdb" stroked="f">
              <v:path arrowok="t"/>
            </v:shape>
            <w10:wrap anchorx="page" anchory="page"/>
          </v:group>
        </w:pict>
      </w:r>
      <w:r>
        <w:pict>
          <v:group id="_x0000_s1069" style="position:absolute;left:0;text-align:left;margin-left:128.85pt;margin-top:467.75pt;width:0;height:7.75pt;z-index:-8115;mso-position-horizontal-relative:page;mso-position-vertical-relative:page" coordorigin="2577,9355" coordsize="0,155">
            <v:shape id="_x0000_s1070" style="position:absolute;left:2577;top:9355;width:0;height:155" coordorigin="2577,9355" coordsize="0,155" path="m2577,9355r,154l2577,9355xe" fillcolor="#dbdbdb" stroked="f">
              <v:path arrowok="t"/>
            </v:shape>
            <w10:wrap anchorx="page" anchory="page"/>
          </v:group>
        </w:pict>
      </w:r>
      <w:r>
        <w:pict>
          <v:group id="_x0000_s1055" style="position:absolute;left:0;text-align:left;margin-left:128.35pt;margin-top:487.25pt;width:1pt;height:101.55pt;z-index:-8114;mso-position-horizontal-relative:page;mso-position-vertical-relative:page" coordorigin="2567,9745" coordsize="20,2031">
            <v:shape id="_x0000_s1068" style="position:absolute;left:2577;top:9755;width:0;height:155" coordorigin="2577,9755" coordsize="0,155" path="m2577,9755r,155l2577,9755xe" fillcolor="#dbdbdb" stroked="f">
              <v:path arrowok="t"/>
            </v:shape>
            <v:shape id="_x0000_s1067" style="position:absolute;left:2577;top:9910;width:0;height:155" coordorigin="2577,9910" coordsize="0,155" path="m2577,9910r,154l2577,9910xe" fillcolor="#dbdbdb" stroked="f">
              <v:path arrowok="t"/>
            </v:shape>
            <v:shape id="_x0000_s1066" style="position:absolute;left:2577;top:10064;width:0;height:155" coordorigin="2577,10064" coordsize="0,155" path="m2577,10064r,155l2577,10064xe" fillcolor="#dbdbdb" stroked="f">
              <v:path arrowok="t"/>
            </v:shape>
            <v:shape id="_x0000_s1065" style="position:absolute;left:2577;top:10219;width:0;height:155" coordorigin="2577,10219" coordsize="0,155" path="m2577,10219r,155l2577,10219xe" fillcolor="#dbdbdb" stroked="f">
              <v:path arrowok="t"/>
            </v:shape>
            <v:shape id="_x0000_s1064" style="position:absolute;left:2577;top:10374;width:0;height:155" coordorigin="2577,10374" coordsize="0,155" path="m2577,10374r,154l2577,10374xe" fillcolor="#dbdbdb" stroked="f">
              <v:path arrowok="t"/>
            </v:shape>
            <v:shape id="_x0000_s1063" style="position:absolute;left:2577;top:10528;width:0;height:155" coordorigin="2577,10528" coordsize="0,155" path="m2577,10528r,155l2577,10528xe" fillcolor="#dbdbdb" stroked="f">
              <v:path arrowok="t"/>
            </v:shape>
            <v:shape id="_x0000_s1062" style="position:absolute;left:2577;top:10683;width:0;height:155" coordorigin="2577,10683" coordsize="0,155" path="m2577,10683r,155l2577,10683xe" fillcolor="#dbdbdb" stroked="f">
              <v:path arrowok="t"/>
            </v:shape>
            <v:shape id="_x0000_s1061" style="position:absolute;left:2577;top:10838;width:0;height:155" coordorigin="2577,10838" coordsize="0,155" path="m2577,10838r,154l2577,10838xe" fillcolor="#dbdbdb" stroked="f">
              <v:path arrowok="t"/>
            </v:shape>
            <v:shape id="_x0000_s1060" style="position:absolute;left:2577;top:10992;width:0;height:155" coordorigin="2577,10992" coordsize="0,155" path="m2577,10992r,155l2577,10992xe" fillcolor="#dbdbdb" stroked="f">
              <v:path arrowok="t"/>
            </v:shape>
            <v:shape id="_x0000_s1059" style="position:absolute;left:2577;top:11147;width:0;height:155" coordorigin="2577,11147" coordsize="0,155" path="m2577,11147r,155l2577,11147xe" fillcolor="#dbdbdb" stroked="f">
              <v:path arrowok="t"/>
            </v:shape>
            <v:shape id="_x0000_s1058" style="position:absolute;left:2577;top:11302;width:0;height:155" coordorigin="2577,11302" coordsize="0,155" path="m2577,11302r,154l2577,11302xe" fillcolor="#dbdbdb" stroked="f">
              <v:path arrowok="t"/>
            </v:shape>
            <v:shape id="_x0000_s1057" style="position:absolute;left:2577;top:11456;width:0;height:155" coordorigin="2577,11456" coordsize="0,155" path="m2577,11456r,155l2577,11456xe" fillcolor="#dbdbdb" stroked="f">
              <v:path arrowok="t"/>
            </v:shape>
            <v:shape id="_x0000_s1056" style="position:absolute;left:2577;top:11611;width:0;height:155" coordorigin="2577,11611" coordsize="0,155" path="m2577,11611r,155l2577,11611xe" fillcolor="#dbdbdb" stroked="f">
              <v:path arrowok="t"/>
            </v:shape>
            <w10:wrap anchorx="page" anchory="page"/>
          </v:group>
        </w:pict>
      </w:r>
      <w:r>
        <w:pict>
          <v:group id="_x0000_s1053" style="position:absolute;left:0;text-align:left;margin-left:427.85pt;margin-top:-286.4pt;width:0;height:7.75pt;z-index:-8113;mso-position-horizontal-relative:page" coordorigin="8557,-5728" coordsize="0,155">
            <v:shape id="_x0000_s1054" style="position:absolute;left:8557;top:-5728;width:0;height:155" coordorigin="8557,-5728" coordsize="0,155" path="m8557,-5728r,155l8557,-5728xe" fillcolor="#dbdbdb" stroked="f">
              <v:path arrowok="t"/>
            </v:shape>
            <w10:wrap anchorx="page"/>
          </v:group>
        </w:pict>
      </w:r>
      <w:r>
        <w:pict>
          <v:group id="_x0000_s1051" style="position:absolute;left:0;text-align:left;margin-left:427.85pt;margin-top:-270.95pt;width:0;height:7.75pt;z-index:-8112;mso-position-horizontal-relative:page" coordorigin="8557,-5419" coordsize="0,155">
            <v:shape id="_x0000_s1052" style="position:absolute;left:8557;top:-5419;width:0;height:155" coordorigin="8557,-5419" coordsize="0,155" path="m8557,-5419r,155l8557,-5419xe" fillcolor="#dbdbdb" stroked="f">
              <v:path arrowok="t"/>
            </v:shape>
            <w10:wrap anchorx="page"/>
          </v:group>
        </w:pict>
      </w:r>
      <w:r>
        <w:pict>
          <v:group id="_x0000_s1049" style="position:absolute;left:0;text-align:left;margin-left:427.85pt;margin-top:-224.55pt;width:0;height:7.75pt;z-index:-8111;mso-position-horizontal-relative:page" coordorigin="8557,-4491" coordsize="0,155">
            <v:shape id="_x0000_s1050" style="position:absolute;left:8557;top:-4491;width:0;height:155" coordorigin="8557,-4491" coordsize="0,155" path="m8557,-4491r,155l8557,-4491xe" fillcolor="#dbdbdb" stroked="f">
              <v:path arrowok="t"/>
            </v:shape>
            <w10:wrap anchorx="page"/>
          </v:group>
        </w:pict>
      </w:r>
      <w:r>
        <w:pict>
          <v:group id="_x0000_s1047" style="position:absolute;left:0;text-align:left;margin-left:128.85pt;margin-top:637.45pt;width:0;height:7.75pt;z-index:-8110;mso-position-horizontal-relative:page;mso-position-vertical-relative:page" coordorigin="2577,12749" coordsize="0,155">
            <v:shape id="_x0000_s1048" style="position:absolute;left:2577;top:12749;width:0;height:155" coordorigin="2577,12749" coordsize="0,155" path="m2577,12749r,155l2577,12749xe" fillcolor="#dbdbdb" stroked="f">
              <v:path arrowok="t"/>
            </v:shape>
            <w10:wrap anchorx="page" anchory="page"/>
          </v:group>
        </w:pict>
      </w:r>
      <w:r>
        <w:pict>
          <v:group id="_x0000_s1045" style="position:absolute;left:0;text-align:left;margin-left:128.85pt;margin-top:694.35pt;width:0;height:7.75pt;z-index:-8109;mso-position-horizontal-relative:page;mso-position-vertical-relative:page" coordorigin="2577,13887" coordsize="0,155">
            <v:shape id="_x0000_s1046" style="position:absolute;left:2577;top:13887;width:0;height:155" coordorigin="2577,13887" coordsize="0,155" path="m2577,13887r,155l2577,13887xe" fillcolor="#dbdbdb" stroked="f">
              <v:path arrowok="t"/>
            </v:shape>
            <w10:wrap anchorx="page" anchory="page"/>
          </v:group>
        </w:pict>
      </w:r>
      <w:r>
        <w:pict>
          <v:group id="_x0000_s1043" style="position:absolute;left:0;text-align:left;margin-left:128.85pt;margin-top:726.7pt;width:0;height:7.75pt;z-index:-8108;mso-position-horizontal-relative:page;mso-position-vertical-relative:page" coordorigin="2577,14534" coordsize="0,155">
            <v:shape id="_x0000_s1044" style="position:absolute;left:2577;top:14534;width:0;height:155" coordorigin="2577,14534" coordsize="0,155" path="m2577,14534r,154l2577,14534xe" fillcolor="#dbdbdb" stroked="f">
              <v:path arrowok="t"/>
            </v:shape>
            <w10:wrap anchorx="page" anchory="page"/>
          </v:group>
        </w:pict>
      </w:r>
      <w:r>
        <w:pict>
          <v:group id="_x0000_s1039" style="position:absolute;left:0;text-align:left;margin-left:128.35pt;margin-top:746.2pt;width:1pt;height:24.2pt;z-index:-8107;mso-position-horizontal-relative:page;mso-position-vertical-relative:page" coordorigin="2567,14924" coordsize="20,484">
            <v:shape id="_x0000_s1042" style="position:absolute;left:2577;top:14934;width:0;height:155" coordorigin="2577,14934" coordsize="0,155" path="m2577,14934r,155l2577,14934xe" fillcolor="#dbdbdb" stroked="f">
              <v:path arrowok="t"/>
            </v:shape>
            <v:shape id="_x0000_s1041" style="position:absolute;left:2577;top:15089;width:0;height:155" coordorigin="2577,15089" coordsize="0,155" path="m2577,15089r,155l2577,15089xe" fillcolor="#dbdbdb" stroked="f">
              <v:path arrowok="t"/>
            </v:shape>
            <v:shape id="_x0000_s1040" style="position:absolute;left:2577;top:15244;width:0;height:155" coordorigin="2577,15244" coordsize="0,155" path="m2577,15244r,154l2577,15244xe" fillcolor="#dbdbdb" stroked="f">
              <v:path arrowok="t"/>
            </v:shape>
            <w10:wrap anchorx="page" anchory="page"/>
          </v:group>
        </w:pict>
      </w:r>
      <w:r>
        <w:pict>
          <v:group id="_x0000_s1037" style="position:absolute;left:0;text-align:left;margin-left:427.85pt;margin-top:754.45pt;width:0;height:7.75pt;z-index:-8106;mso-position-horizontal-relative:page;mso-position-vertical-relative:page" coordorigin="8557,15089" coordsize="0,155">
            <v:shape id="_x0000_s1038" style="position:absolute;left:8557;top:15089;width:0;height:155" coordorigin="8557,15089" coordsize="0,155" path="m8557,15089r,155l8557,15089xe" fillcolor="#dbdbdb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4"/>
          <w:szCs w:val="24"/>
        </w:rPr>
        <w:t>2</w:t>
      </w:r>
    </w:p>
    <w:p w:rsidR="00422103" w:rsidRDefault="00422103">
      <w:pPr>
        <w:spacing w:line="80" w:lineRule="exact"/>
        <w:rPr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190"/>
        <w:gridCol w:w="1452"/>
        <w:gridCol w:w="4338"/>
        <w:gridCol w:w="1846"/>
      </w:tblGrid>
      <w:tr w:rsidR="00422103">
        <w:trPr>
          <w:trHeight w:hRule="exact" w:val="155"/>
        </w:trPr>
        <w:tc>
          <w:tcPr>
            <w:tcW w:w="1117" w:type="dxa"/>
            <w:vMerge w:val="restart"/>
            <w:tcBorders>
              <w:top w:val="nil"/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>
            <w:pPr>
              <w:spacing w:before="4" w:line="100" w:lineRule="exact"/>
              <w:rPr>
                <w:sz w:val="10"/>
                <w:szCs w:val="10"/>
              </w:rPr>
            </w:pPr>
            <w:bookmarkStart w:id="0" w:name="_GoBack"/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422103">
            <w:pPr>
              <w:spacing w:line="200" w:lineRule="exact"/>
            </w:pPr>
          </w:p>
          <w:p w:rsidR="00422103" w:rsidRDefault="002A4910">
            <w:pPr>
              <w:ind w:left="403" w:right="406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b/>
                <w:w w:val="108"/>
                <w:sz w:val="7"/>
                <w:szCs w:val="7"/>
              </w:rPr>
              <w:t>Spying</w:t>
            </w:r>
          </w:p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138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file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system.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2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[capture][file system][list file]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139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gps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system  GPS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data.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9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[capture][GPS data]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140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keyboard 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input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keyboard.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[capture][keyboard input][keylogger]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141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microphone input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microphone.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[capture][microphone input]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142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mouse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input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mouse.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[capture][mouse input]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143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printer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output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sent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printe</w:t>
            </w:r>
            <w:r>
              <w:rPr>
                <w:rFonts w:ascii="Arial" w:eastAsia="Arial" w:hAnsi="Arial" w:cs="Arial"/>
                <w:spacing w:val="-4"/>
                <w:w w:val="108"/>
                <w:sz w:val="7"/>
                <w:szCs w:val="7"/>
              </w:rPr>
              <w:t>r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6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[capture][printer output]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144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memory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RAM.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4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[capture][system memory][RAM]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145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traffic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network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traffic.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38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[capture][network traffic]</w:t>
            </w:r>
          </w:p>
        </w:tc>
      </w:tr>
      <w:tr w:rsidR="00422103">
        <w:trPr>
          <w:trHeight w:hRule="exact" w:val="246"/>
        </w:trPr>
        <w:tc>
          <w:tcPr>
            <w:tcW w:w="1117" w:type="dxa"/>
            <w:vMerge/>
            <w:tcBorders>
              <w:left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1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146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1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 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screenshot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35" w:line="271" w:lineRule="auto"/>
              <w:ind w:left="33" w:right="7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images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of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what</w:t>
            </w:r>
            <w:r>
              <w:rPr>
                <w:rFonts w:ascii="Arial" w:eastAsia="Arial" w:hAnsi="Arial" w:cs="Arial"/>
                <w:spacing w:val="1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currently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being</w:t>
            </w:r>
            <w:r>
              <w:rPr>
                <w:rFonts w:ascii="Arial" w:eastAsia="Arial" w:hAnsi="Arial" w:cs="Arial"/>
                <w:spacing w:val="1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displayed </w:t>
            </w:r>
            <w:r>
              <w:rPr>
                <w:rFonts w:ascii="Arial" w:eastAsia="Arial" w:hAnsi="Arial" w:cs="Arial"/>
                <w:sz w:val="7"/>
                <w:szCs w:val="7"/>
              </w:rPr>
              <w:t>on</w:t>
            </w:r>
            <w:r>
              <w:rPr>
                <w:rFonts w:ascii="Arial" w:eastAsia="Arial" w:hAnsi="Arial" w:cs="Arial"/>
                <w:spacing w:val="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screen</w:t>
            </w:r>
            <w:r>
              <w:rPr>
                <w:rFonts w:ascii="Arial" w:eastAsia="Arial" w:hAnsi="Arial" w:cs="Arial"/>
                <w:spacing w:val="1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 xml:space="preserve">either </w:t>
            </w:r>
            <w:r>
              <w:rPr>
                <w:rFonts w:ascii="Arial" w:eastAsia="Arial" w:hAnsi="Arial" w:cs="Arial"/>
                <w:sz w:val="7"/>
                <w:szCs w:val="7"/>
              </w:rPr>
              <w:t>locally</w:t>
            </w:r>
            <w:r>
              <w:rPr>
                <w:rFonts w:ascii="Arial" w:eastAsia="Arial" w:hAnsi="Arial" w:cs="Arial"/>
                <w:spacing w:val="18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or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remotely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via</w:t>
            </w:r>
            <w:r>
              <w:rPr>
                <w:rFonts w:ascii="Arial" w:eastAsia="Arial" w:hAnsi="Arial" w:cs="Arial"/>
                <w:spacing w:val="9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remote  desktop </w:t>
            </w:r>
            <w:r>
              <w:rPr>
                <w:rFonts w:ascii="Arial" w:eastAsia="Arial" w:hAnsi="Arial" w:cs="Arial"/>
                <w:spacing w:val="2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protocol.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  <w:shd w:val="clear" w:color="auto" w:fill="FFE061"/>
          </w:tcPr>
          <w:p w:rsidR="00422103" w:rsidRDefault="002A4910">
            <w:pPr>
              <w:spacing w:before="81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[capture][screenshot]</w:t>
            </w:r>
          </w:p>
        </w:tc>
      </w:tr>
      <w:tr w:rsidR="00422103">
        <w:trPr>
          <w:trHeight w:hRule="exact" w:val="155"/>
        </w:trPr>
        <w:tc>
          <w:tcPr>
            <w:tcW w:w="1117" w:type="dxa"/>
            <w:vMerge/>
            <w:tcBorders>
              <w:left w:val="single" w:sz="1" w:space="0" w:color="A5A5A5"/>
              <w:bottom w:val="single" w:sz="1" w:space="0" w:color="A5A5A5"/>
              <w:right w:val="single" w:sz="2" w:space="0" w:color="3F3F3F"/>
            </w:tcBorders>
            <w:shd w:val="clear" w:color="auto" w:fill="DBDBDB"/>
          </w:tcPr>
          <w:p w:rsidR="00422103" w:rsidRDefault="00422103"/>
        </w:tc>
        <w:tc>
          <w:tcPr>
            <w:tcW w:w="190" w:type="dxa"/>
            <w:tcBorders>
              <w:top w:val="single" w:sz="1" w:space="0" w:color="A5A5A5"/>
              <w:left w:val="single" w:sz="2" w:space="0" w:color="3F3F3F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147</w:t>
            </w:r>
          </w:p>
        </w:tc>
        <w:tc>
          <w:tcPr>
            <w:tcW w:w="1452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touchscreen input</w:t>
            </w:r>
          </w:p>
        </w:tc>
        <w:tc>
          <w:tcPr>
            <w:tcW w:w="4338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3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Indicates 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that</w:t>
            </w:r>
            <w:r>
              <w:rPr>
                <w:rFonts w:ascii="Arial" w:eastAsia="Arial" w:hAnsi="Arial" w:cs="Arial"/>
                <w:spacing w:val="1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the</w:t>
            </w:r>
            <w:r>
              <w:rPr>
                <w:rFonts w:ascii="Arial" w:eastAsia="Arial" w:hAnsi="Arial" w:cs="Arial"/>
                <w:spacing w:val="10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malware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instance </w:t>
            </w:r>
            <w:r>
              <w:rPr>
                <w:rFonts w:ascii="Arial" w:eastAsia="Arial" w:hAnsi="Arial" w:cs="Arial"/>
                <w:spacing w:val="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is</w:t>
            </w:r>
            <w:r>
              <w:rPr>
                <w:rFonts w:ascii="Arial" w:eastAsia="Arial" w:hAnsi="Arial" w:cs="Arial"/>
                <w:spacing w:val="6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able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to</w:t>
            </w:r>
            <w:r>
              <w:rPr>
                <w:rFonts w:ascii="Arial" w:eastAsia="Arial" w:hAnsi="Arial" w:cs="Arial"/>
                <w:spacing w:val="7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capture </w:t>
            </w:r>
            <w:r>
              <w:rPr>
                <w:rFonts w:ascii="Arial" w:eastAsia="Arial" w:hAnsi="Arial" w:cs="Arial"/>
                <w:spacing w:val="1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data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from</w:t>
            </w:r>
            <w:r>
              <w:rPr>
                <w:rFonts w:ascii="Arial" w:eastAsia="Arial" w:hAnsi="Arial" w:cs="Arial"/>
                <w:spacing w:val="13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a</w:t>
            </w:r>
            <w:r>
              <w:rPr>
                <w:rFonts w:ascii="Arial" w:eastAsia="Arial" w:hAnsi="Arial" w:cs="Arial"/>
                <w:spacing w:val="5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system's </w:t>
            </w:r>
            <w:r>
              <w:rPr>
                <w:rFonts w:ascii="Arial" w:eastAsia="Arial" w:hAnsi="Arial" w:cs="Arial"/>
                <w:spacing w:val="4"/>
                <w:sz w:val="7"/>
                <w:szCs w:val="7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touchscreen.</w:t>
            </w:r>
          </w:p>
        </w:tc>
        <w:tc>
          <w:tcPr>
            <w:tcW w:w="1846" w:type="dxa"/>
            <w:tcBorders>
              <w:top w:val="single" w:sz="1" w:space="0" w:color="A5A5A5"/>
              <w:left w:val="single" w:sz="1" w:space="0" w:color="A5A5A5"/>
              <w:bottom w:val="single" w:sz="1" w:space="0" w:color="A5A5A5"/>
              <w:right w:val="single" w:sz="1" w:space="0" w:color="A5A5A5"/>
            </w:tcBorders>
          </w:tcPr>
          <w:p w:rsidR="00422103" w:rsidRDefault="002A4910">
            <w:pPr>
              <w:spacing w:before="40"/>
              <w:ind w:lef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 w:eastAsia="Arial" w:hAnsi="Arial" w:cs="Arial"/>
                <w:w w:val="108"/>
                <w:sz w:val="7"/>
                <w:szCs w:val="7"/>
              </w:rPr>
              <w:t>[capture][touchscreen input]</w:t>
            </w:r>
          </w:p>
        </w:tc>
      </w:tr>
      <w:bookmarkEnd w:id="0"/>
    </w:tbl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line="200" w:lineRule="exact"/>
      </w:pPr>
    </w:p>
    <w:p w:rsidR="00422103" w:rsidRDefault="00422103">
      <w:pPr>
        <w:spacing w:before="3" w:line="200" w:lineRule="exact"/>
      </w:pPr>
    </w:p>
    <w:p w:rsidR="00422103" w:rsidRDefault="002A4910">
      <w:pPr>
        <w:spacing w:before="19"/>
        <w:ind w:left="4524" w:right="4446"/>
        <w:jc w:val="center"/>
        <w:rPr>
          <w:rFonts w:ascii="Arial" w:eastAsia="Arial" w:hAnsi="Arial" w:cs="Arial"/>
          <w:sz w:val="24"/>
          <w:szCs w:val="24"/>
        </w:rPr>
      </w:pPr>
      <w:r>
        <w:pict>
          <v:group id="_x0000_s1028" style="position:absolute;left:0;text-align:left;margin-left:128.35pt;margin-top:72.25pt;width:1pt;height:62.85pt;z-index:-8105;mso-position-horizontal-relative:page;mso-position-vertical-relative:page" coordorigin="2567,1445" coordsize="20,1257">
            <v:shape id="_x0000_s1036" style="position:absolute;left:2577;top:1455;width:0;height:155" coordorigin="2577,1455" coordsize="0,155" path="m2577,1455r,155l2577,1455xe" fillcolor="#dbdbdb" stroked="f">
              <v:path arrowok="t"/>
            </v:shape>
            <v:shape id="_x0000_s1035" style="position:absolute;left:2577;top:1610;width:0;height:155" coordorigin="2577,1610" coordsize="0,155" path="m2577,1610r,155l2577,1610xe" fillcolor="#dbdbdb" stroked="f">
              <v:path arrowok="t"/>
            </v:shape>
            <v:shape id="_x0000_s1034" style="position:absolute;left:2577;top:1765;width:0;height:155" coordorigin="2577,1765" coordsize="0,155" path="m2577,1765r,154l2577,1765xe" fillcolor="#dbdbdb" stroked="f">
              <v:path arrowok="t"/>
            </v:shape>
            <v:shape id="_x0000_s1033" style="position:absolute;left:2577;top:1919;width:0;height:155" coordorigin="2577,1919" coordsize="0,155" path="m2577,1919r,155l2577,1919xe" fillcolor="#dbdbdb" stroked="f">
              <v:path arrowok="t"/>
            </v:shape>
            <v:shape id="_x0000_s1032" style="position:absolute;left:2577;top:2074;width:0;height:155" coordorigin="2577,2074" coordsize="0,155" path="m2577,2074r,155l2577,2074xe" fillcolor="#dbdbdb" stroked="f">
              <v:path arrowok="t"/>
            </v:shape>
            <v:shape id="_x0000_s1031" style="position:absolute;left:2577;top:2229;width:0;height:155" coordorigin="2577,2229" coordsize="0,155" path="m2577,2229r,154l2577,2229xe" fillcolor="#dbdbdb" stroked="f">
              <v:path arrowok="t"/>
            </v:shape>
            <v:shape id="_x0000_s1030" style="position:absolute;left:2577;top:2383;width:0;height:155" coordorigin="2577,2383" coordsize="0,155" path="m2577,2383r,155l2577,2383xe" fillcolor="#dbdbdb" stroked="f">
              <v:path arrowok="t"/>
            </v:shape>
            <v:shape id="_x0000_s1029" style="position:absolute;left:2577;top:2538;width:0;height:155" coordorigin="2577,2538" coordsize="0,155" path="m2577,2538r,154l2577,2538xe" fillcolor="#dbdbdb" stroked="f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128.85pt;margin-top:146.9pt;width:0;height:7.75pt;z-index:-8104;mso-position-horizontal-relative:page;mso-position-vertical-relative:page" coordorigin="2577,2938" coordsize="0,155">
            <v:shape id="_x0000_s1027" style="position:absolute;left:2577;top:2938;width:0;height:155" coordorigin="2577,2938" coordsize="0,155" path="m2577,2938r,155l2577,2938xe" fillcolor="#dbdbdb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4"/>
          <w:szCs w:val="24"/>
        </w:rPr>
        <w:t>3</w:t>
      </w:r>
    </w:p>
    <w:sectPr w:rsidR="00422103">
      <w:headerReference w:type="default" r:id="rId18"/>
      <w:pgSz w:w="11900" w:h="16840"/>
      <w:pgMar w:top="136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910" w:rsidRDefault="002A4910">
      <w:r>
        <w:separator/>
      </w:r>
    </w:p>
  </w:endnote>
  <w:endnote w:type="continuationSeparator" w:id="0">
    <w:p w:rsidR="002A4910" w:rsidRDefault="002A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910" w:rsidRDefault="002A4910">
      <w:r>
        <w:separator/>
      </w:r>
    </w:p>
  </w:footnote>
  <w:footnote w:type="continuationSeparator" w:id="0">
    <w:p w:rsidR="002A4910" w:rsidRDefault="002A4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2A491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0.6pt;margin-top:74.1pt;width:30pt;height:6.8pt;z-index:-8187;mso-position-horizontal-relative:page;mso-position-vertical-relative:page" filled="f" stroked="f">
          <v:textbox inset="0,0,0,0">
            <w:txbxContent>
              <w:p w:rsidR="00422103" w:rsidRDefault="002A4910">
                <w:pPr>
                  <w:spacing w:before="9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 w:eastAsia="Arial" w:hAnsi="Arial" w:cs="Arial"/>
                    <w:b/>
                    <w:w w:val="106"/>
                    <w:sz w:val="9"/>
                    <w:szCs w:val="9"/>
                  </w:rPr>
                  <w:t>ActionName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422103">
    <w:pPr>
      <w:spacing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422103">
    <w:pPr>
      <w:spacing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422103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422103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422103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422103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2A491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4.6pt;margin-top:74.1pt;width:24.95pt;height:6.8pt;z-index:-8186;mso-position-horizontal-relative:page;mso-position-vertical-relative:page" filled="f" stroked="f">
          <v:textbox inset="0,0,0,0">
            <w:txbxContent>
              <w:p w:rsidR="00422103" w:rsidRDefault="002A4910">
                <w:pPr>
                  <w:spacing w:before="9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 w:eastAsia="Arial" w:hAnsi="Arial" w:cs="Arial"/>
                    <w:b/>
                    <w:w w:val="106"/>
                    <w:sz w:val="9"/>
                    <w:szCs w:val="9"/>
                  </w:rPr>
                  <w:t>Capability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422103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2A491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4.35pt;margin-top:74.05pt;width:44.6pt;height:6.55pt;z-index:-8185;mso-position-horizontal-relative:page;mso-position-vertical-relative:page" filled="f" stroked="f">
          <v:textbox inset="0,0,0,0">
            <w:txbxContent>
              <w:p w:rsidR="00422103" w:rsidRDefault="002A4910">
                <w:pPr>
                  <w:spacing w:before="6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 w:eastAsia="Arial" w:hAnsi="Arial" w:cs="Arial"/>
                    <w:b/>
                    <w:w w:val="101"/>
                    <w:sz w:val="9"/>
                    <w:szCs w:val="9"/>
                  </w:rPr>
                  <w:t>StrategicObjectives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422103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103" w:rsidRDefault="0042210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D9"/>
    <w:multiLevelType w:val="multilevel"/>
    <w:tmpl w:val="CC36CB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03"/>
    <w:rsid w:val="002A4910"/>
    <w:rsid w:val="00422103"/>
    <w:rsid w:val="0056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6EE1A9C-32CE-4378-B281-E9D54CA8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10440</Words>
  <Characters>59513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 Mohana Arunachalam</dc:creator>
  <cp:lastModifiedBy>Srinivasan Mohana Arunachalam</cp:lastModifiedBy>
  <cp:revision>3</cp:revision>
  <dcterms:created xsi:type="dcterms:W3CDTF">2017-08-21T16:09:00Z</dcterms:created>
  <dcterms:modified xsi:type="dcterms:W3CDTF">2017-08-21T16:09:00Z</dcterms:modified>
</cp:coreProperties>
</file>